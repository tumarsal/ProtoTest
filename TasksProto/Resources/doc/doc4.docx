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40" w:rsidRPr="00936479" w:rsidRDefault="00B45B40" w:rsidP="00B45B40">
      <w:pPr>
        <w:ind w:firstLine="0"/>
        <w:jc w:val="center"/>
        <w:rPr>
          <w:b/>
          <w:caps/>
          <w:lang w:val="ru-RU"/>
        </w:rPr>
      </w:pPr>
      <w:r w:rsidRPr="005A455F">
        <w:rPr>
          <w:b/>
          <w:caps/>
          <w:lang w:val="ru-RU"/>
        </w:rPr>
        <w:t xml:space="preserve">Извещение об осуществлении закупки № </w:t>
      </w:r>
      <w:r w:rsidR="00CD5C27">
        <w:rPr>
          <w:b/>
          <w:caps/>
          <w:lang w:val="ru-RU"/>
        </w:rPr>
        <w:t>2021/9-56</w:t>
      </w:r>
    </w:p>
    <w:p w:rsidR="00B45B40" w:rsidRPr="005A455F" w:rsidRDefault="00B45B40" w:rsidP="00B45B40">
      <w:pPr>
        <w:ind w:firstLine="0"/>
        <w:jc w:val="center"/>
        <w:rPr>
          <w:b/>
          <w:caps/>
          <w:lang w:val="ru-RU"/>
        </w:rPr>
      </w:pPr>
    </w:p>
    <w:tbl>
      <w:tblPr>
        <w:tblW w:w="9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01"/>
        <w:gridCol w:w="2876"/>
        <w:gridCol w:w="3767"/>
        <w:gridCol w:w="62"/>
      </w:tblGrid>
      <w:tr w:rsidR="00B45B40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Сведения о заказчике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наименование</w:t>
            </w:r>
          </w:p>
        </w:tc>
        <w:tc>
          <w:tcPr>
            <w:tcW w:w="3767" w:type="dxa"/>
          </w:tcPr>
          <w:p w:rsidR="00B45B40" w:rsidRPr="005A455F" w:rsidRDefault="00CB3F43" w:rsidP="00D85CB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B45B40" w:rsidRPr="005A455F">
              <w:rPr>
                <w:lang w:val="ru-RU"/>
              </w:rPr>
              <w:t>кционерное общество «Сетевая компания»</w:t>
            </w:r>
          </w:p>
        </w:tc>
      </w:tr>
      <w:tr w:rsidR="00B45B40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место нахождения</w:t>
            </w:r>
          </w:p>
        </w:tc>
        <w:tc>
          <w:tcPr>
            <w:tcW w:w="3767" w:type="dxa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Республика Татарстан, город Казань, улица Бондаренко, дом 3</w:t>
            </w:r>
          </w:p>
        </w:tc>
      </w:tr>
      <w:tr w:rsidR="00B45B40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почтовый адрес</w:t>
            </w:r>
          </w:p>
        </w:tc>
        <w:tc>
          <w:tcPr>
            <w:tcW w:w="3767" w:type="dxa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420094,</w:t>
            </w:r>
            <w:r w:rsidRPr="005A455F">
              <w:rPr>
                <w:lang w:val="ru-RU"/>
              </w:rPr>
              <w:br/>
              <w:t>Республика Татарстан, город Казань, улица Бондаренко, дом 3</w:t>
            </w:r>
          </w:p>
        </w:tc>
      </w:tr>
      <w:tr w:rsidR="00B45B40" w:rsidRPr="005A455F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адрес электронной почты</w:t>
            </w:r>
          </w:p>
        </w:tc>
        <w:tc>
          <w:tcPr>
            <w:tcW w:w="3767" w:type="dxa"/>
          </w:tcPr>
          <w:p w:rsidR="00B45B40" w:rsidRPr="005A455F" w:rsidRDefault="00CD5C27" w:rsidP="00D85CBF">
            <w:pPr>
              <w:ind w:firstLine="0"/>
              <w:jc w:val="left"/>
              <w:rPr>
                <w:lang w:val="ru-RU"/>
              </w:rPr>
            </w:pPr>
            <w:sdt>
              <w:sdtPr>
                <w:rPr>
                  <w:lang w:val="ru-RU"/>
                </w:rPr>
                <w:alias w:val="Адрес электронной почты организации"/>
                <w:tag w:val=""/>
                <w:id w:val="1210459246"/>
                <w:placeholder>
                  <w:docPart w:val="63DC65F5070C40DF91594A0EB5A52E5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B45B40" w:rsidRPr="005A455F">
                  <w:rPr>
                    <w:lang w:val="ru-RU"/>
                  </w:rPr>
                  <w:t>zakupki@gridcom-rt.ru</w:t>
                </w:r>
              </w:sdtContent>
            </w:sdt>
          </w:p>
        </w:tc>
      </w:tr>
      <w:tr w:rsidR="00B45B40" w:rsidRPr="00B45B40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номер контактного телефона</w:t>
            </w:r>
          </w:p>
        </w:tc>
        <w:tc>
          <w:tcPr>
            <w:tcW w:w="3767" w:type="dxa"/>
          </w:tcPr>
          <w:p w:rsidR="00B45B40" w:rsidRPr="0014259C" w:rsidRDefault="00CD5C27" w:rsidP="0014259C">
            <w:pPr>
              <w:ind w:firstLine="0"/>
              <w:jc w:val="left"/>
              <w:rPr>
                <w:lang w:val="ru-RU"/>
              </w:rPr>
            </w:pPr>
            <w:r>
              <w:t>Фатхутдинов Амир Римович, номер телефона: 8 843 2918203.</w:t>
            </w:r>
          </w:p>
        </w:tc>
      </w:tr>
      <w:tr w:rsidR="00B45B40" w:rsidRPr="005A455F" w:rsidTr="00F73B9A">
        <w:trPr>
          <w:gridAfter w:val="1"/>
          <w:wAfter w:w="62" w:type="dxa"/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Сведения об электронной площадке, на которой осуществляется закупка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адрес электронной площадки в информационно-телекоммуникационной сети «Интернет»</w:t>
            </w:r>
          </w:p>
        </w:tc>
        <w:tc>
          <w:tcPr>
            <w:tcW w:w="3767" w:type="dxa"/>
          </w:tcPr>
          <w:p w:rsidR="00B45B40" w:rsidRPr="00E56FFB" w:rsidRDefault="00CD5C27" w:rsidP="00D85CBF">
            <w:pPr>
              <w:ind w:firstLine="0"/>
              <w:jc w:val="left"/>
              <w:rPr>
                <w:rStyle w:val="a5"/>
              </w:rPr>
            </w:pPr>
            <w:r>
              <w:rPr>
                <w:rStyle w:val="a5"/>
                <w:lang w:val="ru-RU"/>
              </w:rPr>
              <w:t>https://etp-rt.ru</w:t>
            </w:r>
          </w:p>
        </w:tc>
      </w:tr>
      <w:tr w:rsidR="00B45B40" w:rsidRPr="002E34EA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адрес электронной почты, либо форма обратной связи</w:t>
            </w:r>
          </w:p>
        </w:tc>
        <w:tc>
          <w:tcPr>
            <w:tcW w:w="3767" w:type="dxa"/>
          </w:tcPr>
          <w:p w:rsidR="00B45B40" w:rsidRPr="004E2884" w:rsidRDefault="00CD5C27" w:rsidP="00D85CBF">
            <w:pPr>
              <w:ind w:firstLine="0"/>
              <w:jc w:val="left"/>
              <w:rPr>
                <w:lang w:val="ru-RU"/>
              </w:rPr>
            </w:pPr>
            <w:r>
              <w:rPr>
                <w:rStyle w:val="a5"/>
                <w:lang w:val="ru-RU"/>
              </w:rPr>
              <w:t>https://etp-rt.ru/feedback</w:t>
            </w:r>
          </w:p>
        </w:tc>
      </w:tr>
      <w:tr w:rsidR="00B45B40" w:rsidRPr="005A455F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номер контактного телефона</w:t>
            </w:r>
          </w:p>
        </w:tc>
        <w:tc>
          <w:tcPr>
            <w:tcW w:w="3767" w:type="dxa"/>
          </w:tcPr>
          <w:p w:rsidR="00B45B40" w:rsidRPr="005A455F" w:rsidRDefault="004E2884" w:rsidP="00D85CBF">
            <w:pPr>
              <w:ind w:firstLine="0"/>
              <w:jc w:val="left"/>
              <w:rPr>
                <w:lang w:val="ru-RU"/>
              </w:rPr>
            </w:pPr>
            <w:r>
              <w:rPr>
                <w:color w:val="000000"/>
                <w:sz w:val="18"/>
                <w:szCs w:val="18"/>
              </w:rPr>
              <w:t>(843) 203-43-35</w:t>
            </w:r>
          </w:p>
        </w:tc>
      </w:tr>
      <w:tr w:rsidR="00B45B40" w:rsidRPr="00B45B40" w:rsidTr="00F73B9A">
        <w:trPr>
          <w:gridAfter w:val="1"/>
          <w:wAfter w:w="62" w:type="dxa"/>
          <w:cantSplit/>
        </w:trPr>
        <w:tc>
          <w:tcPr>
            <w:tcW w:w="5577" w:type="dxa"/>
            <w:gridSpan w:val="2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Способ проведения закупки</w:t>
            </w:r>
          </w:p>
        </w:tc>
        <w:tc>
          <w:tcPr>
            <w:tcW w:w="3767" w:type="dxa"/>
          </w:tcPr>
          <w:p w:rsidR="00B45B40" w:rsidRPr="005A455F" w:rsidRDefault="00CD5C27" w:rsidP="00B45B40">
            <w:pPr>
              <w:ind w:firstLine="0"/>
              <w:jc w:val="left"/>
              <w:rPr>
                <w:lang w:val="ru-RU"/>
              </w:rPr>
            </w:pPr>
            <w:sdt>
              <w:sdtPr>
                <w:rPr>
                  <w:lang w:val="ru-RU"/>
                </w:rPr>
                <w:alias w:val="Примечания"/>
                <w:tag w:val=""/>
                <w:id w:val="-1148519744"/>
                <w:placeholder>
                  <w:docPart w:val="688303A195BE47F0BF3CABAA23851DB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Pr="00CD5C27">
                  <w:rPr>
                    <w:lang w:val="ru-RU"/>
                  </w:rPr>
                  <w:t>Предложение делать оферты в электронной форме</w:t>
                </w:r>
              </w:sdtContent>
            </w:sdt>
          </w:p>
        </w:tc>
      </w:tr>
      <w:tr w:rsidR="00B45B40" w:rsidRPr="005A455F" w:rsidTr="00F73B9A">
        <w:trPr>
          <w:gridAfter w:val="1"/>
          <w:wAfter w:w="62" w:type="dxa"/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Сведения о договоре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предмет</w:t>
            </w:r>
          </w:p>
        </w:tc>
        <w:tc>
          <w:tcPr>
            <w:tcW w:w="3767" w:type="dxa"/>
          </w:tcPr>
          <w:p w:rsidR="00B45B40" w:rsidRPr="005A455F" w:rsidRDefault="00CD5C27" w:rsidP="00B45B40">
            <w:pPr>
              <w:ind w:firstLine="0"/>
              <w:jc w:val="left"/>
              <w:rPr>
                <w:lang w:val="ru-RU"/>
              </w:rPr>
            </w:pPr>
            <w:sdt>
              <w:sdtPr>
                <w:rPr>
                  <w:lang w:val="ru-RU"/>
                </w:rPr>
                <w:alias w:val="Тема"/>
                <w:tag w:val=""/>
                <w:id w:val="-1710185141"/>
                <w:placeholder>
                  <w:docPart w:val="4DC26F8D0D234A5B8485D9017A642A7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Pr="00CD5C27">
                  <w:rPr>
                    <w:lang w:val="ru-RU"/>
                  </w:rPr>
                  <w:t>Выполнение работ по модификации мобильного приложения АСУЗ (МП АСУЗ)</w:t>
                </w:r>
              </w:sdtContent>
            </w:sdt>
          </w:p>
        </w:tc>
      </w:tr>
      <w:tr w:rsidR="00B45B40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количество поставляемого товара, объема выполняемой работы, оказываемой услуги</w:t>
            </w:r>
          </w:p>
        </w:tc>
        <w:tc>
          <w:tcPr>
            <w:tcW w:w="3767" w:type="dxa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 xml:space="preserve">Согласно техническому заданию (приложение №2 </w:t>
            </w:r>
            <w:r>
              <w:rPr>
                <w:lang w:val="ru-RU" w:eastAsia="ru-RU" w:bidi="ar-SA"/>
              </w:rPr>
              <w:t>извещения об осуществлении закупки</w:t>
            </w:r>
            <w:r w:rsidRPr="005A455F">
              <w:rPr>
                <w:lang w:val="ru-RU"/>
              </w:rPr>
              <w:t>)</w:t>
            </w:r>
          </w:p>
        </w:tc>
      </w:tr>
      <w:tr w:rsidR="00B45B40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краткое описание предмета закупки в соответствии с частью 6.1 статьи 3 Федерального закона 223-ФЗ</w:t>
            </w:r>
          </w:p>
        </w:tc>
        <w:tc>
          <w:tcPr>
            <w:tcW w:w="3767" w:type="dxa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 xml:space="preserve">Согласно техническому заданию (приложение №2 </w:t>
            </w:r>
            <w:r w:rsidRPr="007E2EAE">
              <w:rPr>
                <w:lang w:val="ru-RU"/>
              </w:rPr>
              <w:t>извещения об осуществлении закупки</w:t>
            </w:r>
            <w:r w:rsidRPr="005A455F">
              <w:rPr>
                <w:lang w:val="ru-RU"/>
              </w:rPr>
              <w:t>)</w:t>
            </w:r>
          </w:p>
        </w:tc>
      </w:tr>
      <w:tr w:rsidR="00B45B40" w:rsidRPr="00C273BA" w:rsidTr="00F73B9A">
        <w:trPr>
          <w:gridAfter w:val="1"/>
          <w:wAfter w:w="62" w:type="dxa"/>
          <w:cantSplit/>
        </w:trPr>
        <w:tc>
          <w:tcPr>
            <w:tcW w:w="5577" w:type="dxa"/>
            <w:gridSpan w:val="2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Место поставки товара, выполнения работы, оказания услуги</w:t>
            </w:r>
          </w:p>
        </w:tc>
        <w:tc>
          <w:tcPr>
            <w:tcW w:w="3767" w:type="dxa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 xml:space="preserve">Согласно техническому заданию (приложение №2 </w:t>
            </w:r>
            <w:r w:rsidRPr="007E2EAE">
              <w:rPr>
                <w:lang w:val="ru-RU"/>
              </w:rPr>
              <w:t>извещения об осуществлении закупки</w:t>
            </w:r>
            <w:r w:rsidRPr="005A455F">
              <w:rPr>
                <w:lang w:val="ru-RU"/>
              </w:rPr>
              <w:t>)</w:t>
            </w:r>
          </w:p>
        </w:tc>
      </w:tr>
      <w:tr w:rsidR="00307AA3" w:rsidRPr="00B45B40" w:rsidTr="00F73B9A">
        <w:trPr>
          <w:gridAfter w:val="1"/>
          <w:wAfter w:w="62" w:type="dxa"/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307AA3" w:rsidRPr="005A455F" w:rsidRDefault="004F53FB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Сведения о НМЦ, либо формула цены, устанавливающая правила расчета сумм, подлежащих уплате заказчиком поставщику (исполнителю, подрядчику) в ходе исполнения договора, и максимальное значение цены договора, либо цена единицы товара, работы, услуги и максимальное значение цены договора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307AA3" w:rsidRPr="005A455F" w:rsidRDefault="00307AA3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Общая цена:</w:t>
            </w:r>
          </w:p>
          <w:p w:rsidR="00307AA3" w:rsidRPr="005A455F" w:rsidRDefault="00307AA3" w:rsidP="00D85CBF">
            <w:pPr>
              <w:ind w:firstLine="0"/>
              <w:jc w:val="left"/>
              <w:rPr>
                <w:lang w:val="ru-RU"/>
              </w:rPr>
            </w:pPr>
          </w:p>
          <w:p w:rsidR="00307AA3" w:rsidRPr="005A455F" w:rsidRDefault="00307AA3" w:rsidP="00D85CBF">
            <w:pPr>
              <w:ind w:left="170" w:firstLine="0"/>
              <w:jc w:val="left"/>
              <w:rPr>
                <w:lang w:val="ru-RU"/>
              </w:rPr>
            </w:pPr>
            <w:r w:rsidRPr="005A455F">
              <w:rPr>
                <w:rFonts w:cs="Arial"/>
                <w:lang w:val="ru-RU"/>
              </w:rPr>
              <w:t xml:space="preserve">↓ </w:t>
            </w:r>
            <w:r w:rsidRPr="005A455F">
              <w:rPr>
                <w:lang w:val="ru-RU"/>
              </w:rPr>
              <w:t>в том числе по структурным подразделениям (филиалам) заказчика, потребность каждого из которых представлена отдельным лотом</w:t>
            </w:r>
            <w:bookmarkStart w:id="0" w:name="СтрокиПодразделений"/>
            <w:bookmarkEnd w:id="0"/>
          </w:p>
        </w:tc>
        <w:tc>
          <w:tcPr>
            <w:tcW w:w="3767" w:type="dxa"/>
          </w:tcPr>
          <w:p w:rsidR="00307AA3" w:rsidRPr="005A455F" w:rsidRDefault="00CD5C27" w:rsidP="00B45B40">
            <w:pPr>
              <w:ind w:firstLine="0"/>
              <w:jc w:val="left"/>
              <w:rPr>
                <w:lang w:val="ru-RU"/>
              </w:rPr>
            </w:pPr>
            <w:sdt>
              <w:sdtPr>
                <w:rPr>
                  <w:lang w:val="ru-RU"/>
                </w:rPr>
                <w:alias w:val="Аннотация"/>
                <w:tag w:val=""/>
                <w:id w:val="-1004664654"/>
                <w:placeholder>
                  <w:docPart w:val="DD9E5ACBB07A40DA834C14CFA47208C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Pr="00CD5C27">
                  <w:rPr>
                    <w:lang w:val="ru-RU"/>
                  </w:rPr>
                  <w:t>2 147 500,00 руб. без НДС (2 577 000,00 руб. с НДС)</w:t>
                </w:r>
              </w:sdtContent>
            </w:sdt>
          </w:p>
        </w:tc>
      </w:tr>
      <w:tr w:rsidR="008821E7" w:rsidRPr="00B45B40" w:rsidTr="004E2978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8821E7" w:rsidRPr="005A455F" w:rsidRDefault="008821E7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CD5C27" w:rsidRDefault="00CD5C27" w:rsidP="00741AB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(АУ) Аппарат Управления</w:t>
            </w:r>
          </w:p>
          <w:p w:rsidR="008821E7" w:rsidRDefault="00CD5C27" w:rsidP="00741AB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420094, г. Казань, ул. Бондаренко, 3</w:t>
            </w:r>
          </w:p>
        </w:tc>
        <w:tc>
          <w:tcPr>
            <w:tcW w:w="3767" w:type="dxa"/>
            <w:shd w:val="clear" w:color="auto" w:fill="auto"/>
          </w:tcPr>
          <w:p w:rsidR="008821E7" w:rsidRDefault="00CD5C27" w:rsidP="00B45B4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2 147 500,00 руб. без НДС (2 577 000,00 руб. с НДС)</w:t>
            </w:r>
          </w:p>
        </w:tc>
      </w:tr>
      <w:tr w:rsidR="00B45B40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B45B40" w:rsidRPr="005A455F" w:rsidRDefault="002939CE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lastRenderedPageBreak/>
              <w:t>Сведения о документации о закупке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срок,</w:t>
            </w:r>
            <w:r>
              <w:rPr>
                <w:lang w:val="ru-RU"/>
              </w:rPr>
              <w:t xml:space="preserve"> место и порядок предоставления</w:t>
            </w:r>
          </w:p>
        </w:tc>
        <w:tc>
          <w:tcPr>
            <w:tcW w:w="3767" w:type="dxa"/>
          </w:tcPr>
          <w:p w:rsidR="004F53FB" w:rsidRPr="005A455F" w:rsidRDefault="004F53FB" w:rsidP="004F53FB">
            <w:pPr>
              <w:tabs>
                <w:tab w:val="clear" w:pos="1559"/>
              </w:tabs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Документация о закупке</w:t>
            </w:r>
            <w:bookmarkStart w:id="1" w:name="_GoBack"/>
            <w:bookmarkEnd w:id="1"/>
            <w:r w:rsidRPr="005A455F">
              <w:rPr>
                <w:lang w:val="ru-RU"/>
              </w:rPr>
              <w:t xml:space="preserve"> предоставляется заказчиком в виде электронных файлов путем размещения в открытом доступе на официальном сайте Единой информационной системы в сфере закупок </w:t>
            </w:r>
            <w:hyperlink r:id="rId9" w:history="1">
              <w:r w:rsidRPr="005A455F">
                <w:rPr>
                  <w:lang w:val="ru-RU"/>
                </w:rPr>
                <w:t>http://zakupki.gov.ru</w:t>
              </w:r>
            </w:hyperlink>
            <w:r w:rsidRPr="005A455F">
              <w:rPr>
                <w:lang w:val="ru-RU"/>
              </w:rPr>
              <w:t xml:space="preserve"> (ЕИС), документация о закупке на бумажном носителе не предоставляется.</w:t>
            </w:r>
          </w:p>
          <w:p w:rsidR="004F53FB" w:rsidRPr="005A455F" w:rsidRDefault="004F53FB" w:rsidP="004F53FB">
            <w:pPr>
              <w:tabs>
                <w:tab w:val="clear" w:pos="1559"/>
              </w:tabs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 xml:space="preserve">Документация о закупке доступна для скачивания начиная с </w:t>
            </w:r>
            <w:sdt>
              <w:sdtPr>
                <w:rPr>
                  <w:lang w:val="ru-RU"/>
                </w:rPr>
                <w:alias w:val="Дата публикации"/>
                <w:tag w:val=""/>
                <w:id w:val="-908999653"/>
                <w:placeholder>
                  <w:docPart w:val="B70CA6DC78F041B99A0A6665CEF49E30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7-1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CD5C27">
                  <w:rPr>
                    <w:lang w:val="ru-RU"/>
                  </w:rPr>
                  <w:t>16.07.2021</w:t>
                </w:r>
              </w:sdtContent>
            </w:sdt>
            <w:r w:rsidRPr="005A455F">
              <w:rPr>
                <w:lang w:val="ru-RU"/>
              </w:rPr>
              <w:t>.</w:t>
            </w:r>
          </w:p>
          <w:p w:rsidR="004F53FB" w:rsidRPr="005A455F" w:rsidRDefault="004F53FB" w:rsidP="004F53FB">
            <w:pPr>
              <w:tabs>
                <w:tab w:val="clear" w:pos="1559"/>
              </w:tabs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 xml:space="preserve">При работе в ЕИС участник </w:t>
            </w:r>
            <w:r>
              <w:rPr>
                <w:lang w:val="ru-RU"/>
              </w:rPr>
              <w:t xml:space="preserve">закупки </w:t>
            </w:r>
            <w:r w:rsidRPr="005A455F">
              <w:rPr>
                <w:lang w:val="ru-RU"/>
              </w:rPr>
              <w:t>самостоятельно осуществляет все действия, направленные на получение документации о закупке.</w:t>
            </w:r>
          </w:p>
        </w:tc>
      </w:tr>
      <w:tr w:rsidR="00B45B40" w:rsidRPr="005A455F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размер, порядок и сроки внесения платы, взимаем</w:t>
            </w:r>
            <w:r>
              <w:rPr>
                <w:lang w:val="ru-RU"/>
              </w:rPr>
              <w:t>ой заказчиком за предоставление</w:t>
            </w:r>
          </w:p>
        </w:tc>
        <w:tc>
          <w:tcPr>
            <w:tcW w:w="3767" w:type="dxa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Плата не взимается</w:t>
            </w:r>
          </w:p>
        </w:tc>
      </w:tr>
      <w:tr w:rsidR="00B45B40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Сведения о подаче заявок на участие в закупке, рассмотрении, подведении итогов закупки:</w:t>
            </w:r>
          </w:p>
          <w:p w:rsidR="00B45B40" w:rsidRDefault="00B45B40" w:rsidP="00D85CBF">
            <w:pPr>
              <w:ind w:left="170" w:firstLine="0"/>
              <w:jc w:val="left"/>
              <w:rPr>
                <w:lang w:val="ru-RU"/>
              </w:rPr>
            </w:pPr>
          </w:p>
          <w:p w:rsidR="00936479" w:rsidRPr="005A455F" w:rsidRDefault="004F53FB" w:rsidP="00D85CBF">
            <w:pPr>
              <w:ind w:left="170" w:firstLine="0"/>
              <w:jc w:val="left"/>
              <w:rPr>
                <w:lang w:val="ru-RU"/>
              </w:rPr>
            </w:pPr>
            <w:r w:rsidRPr="005A455F">
              <w:rPr>
                <w:rFonts w:cs="Arial"/>
                <w:lang w:val="ru-RU"/>
              </w:rPr>
              <w:t xml:space="preserve">↓ </w:t>
            </w:r>
            <w:r w:rsidRPr="005A455F">
              <w:rPr>
                <w:lang w:val="ru-RU"/>
              </w:rPr>
              <w:t>в том числе по этапам закупки (при их наличии)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порядок подачи заявок на участие в закупке</w:t>
            </w:r>
          </w:p>
        </w:tc>
        <w:tc>
          <w:tcPr>
            <w:tcW w:w="3767" w:type="dxa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Заявки подаются посредством функционала электронной площадки в соответствии с регламентом электронной площадки и подписываются усиленной квалифицированной электронной подписью лица, имеющего право действовать от имени участника закупки</w:t>
            </w:r>
          </w:p>
        </w:tc>
      </w:tr>
      <w:tr w:rsidR="00B45B40" w:rsidRPr="00B45B40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начала подачи заявок на участие в закупке</w:t>
            </w:r>
          </w:p>
        </w:tc>
        <w:tc>
          <w:tcPr>
            <w:tcW w:w="3767" w:type="dxa"/>
          </w:tcPr>
          <w:p w:rsidR="00B45B40" w:rsidRPr="005A455F" w:rsidRDefault="00CD5C27" w:rsidP="00B45B40">
            <w:pPr>
              <w:tabs>
                <w:tab w:val="clear" w:pos="1559"/>
              </w:tabs>
              <w:ind w:firstLine="0"/>
              <w:jc w:val="left"/>
              <w:rPr>
                <w:lang w:val="ru-RU"/>
              </w:rPr>
            </w:pPr>
            <w:r>
              <w:t>16.07.2021</w:t>
            </w:r>
          </w:p>
        </w:tc>
      </w:tr>
      <w:tr w:rsidR="00B45B40" w:rsidRPr="00B45B40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и время окончания срока подачи заявок на участие в закупке</w:t>
            </w:r>
          </w:p>
        </w:tc>
        <w:tc>
          <w:tcPr>
            <w:tcW w:w="3767" w:type="dxa"/>
          </w:tcPr>
          <w:p w:rsidR="00B45B40" w:rsidRPr="005A455F" w:rsidRDefault="00CD5C27" w:rsidP="00B45B40">
            <w:pPr>
              <w:ind w:firstLine="0"/>
              <w:jc w:val="left"/>
              <w:rPr>
                <w:lang w:val="ru-RU"/>
              </w:rPr>
            </w:pPr>
            <w:r>
              <w:t>27.07.2021 15:00:00</w:t>
            </w:r>
          </w:p>
        </w:tc>
      </w:tr>
      <w:tr w:rsidR="00B45B40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B45B40" w:rsidRPr="005A455F" w:rsidRDefault="00B45B40" w:rsidP="00D85CBF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B45B40" w:rsidRPr="005A455F" w:rsidRDefault="00554F79" w:rsidP="00D85CB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порядок рассмотрения заявок</w:t>
            </w:r>
            <w:r w:rsidRPr="005A455F">
              <w:rPr>
                <w:lang w:val="ru-RU"/>
              </w:rPr>
              <w:t xml:space="preserve"> на участие в закупке</w:t>
            </w:r>
          </w:p>
        </w:tc>
        <w:tc>
          <w:tcPr>
            <w:tcW w:w="3767" w:type="dxa"/>
          </w:tcPr>
          <w:p w:rsidR="00B45B40" w:rsidRPr="005A455F" w:rsidRDefault="00B45B40" w:rsidP="00B45B40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Рассмотрение будет проведено</w:t>
            </w:r>
            <w:r w:rsidRPr="0050402D">
              <w:rPr>
                <w:lang w:val="ru-RU"/>
              </w:rPr>
              <w:t xml:space="preserve"> </w:t>
            </w:r>
            <w:r w:rsidR="00CD5C27">
              <w:rPr>
                <w:lang w:val="ru-RU"/>
              </w:rPr>
              <w:t>26.08.2021</w:t>
            </w:r>
            <w:r w:rsidRPr="005A455F">
              <w:rPr>
                <w:lang w:val="ru-RU"/>
              </w:rPr>
              <w:t xml:space="preserve"> </w:t>
            </w:r>
            <w:r>
              <w:rPr>
                <w:szCs w:val="20"/>
                <w:lang w:val="ru-RU"/>
              </w:rPr>
              <w:t xml:space="preserve">по </w:t>
            </w:r>
            <w:r w:rsidRPr="005A455F">
              <w:rPr>
                <w:szCs w:val="20"/>
                <w:lang w:val="ru-RU"/>
              </w:rPr>
              <w:t>адресу места нахождения заказчика</w:t>
            </w:r>
          </w:p>
        </w:tc>
      </w:tr>
      <w:tr w:rsidR="004F53FB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порядок подведения итогов закупки</w:t>
            </w:r>
          </w:p>
        </w:tc>
        <w:tc>
          <w:tcPr>
            <w:tcW w:w="3767" w:type="dxa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 xml:space="preserve">Итоги закупки будут подведены не позднее </w:t>
            </w:r>
            <w:r w:rsidR="00CD5C27">
              <w:rPr>
                <w:lang w:val="ru-RU"/>
              </w:rPr>
              <w:t>26.08.2021</w:t>
            </w:r>
            <w:r w:rsidRPr="005A455F">
              <w:rPr>
                <w:szCs w:val="20"/>
                <w:lang w:val="ru-RU"/>
              </w:rPr>
              <w:t xml:space="preserve"> по адресу места нахождения заказчика.</w:t>
            </w:r>
          </w:p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 xml:space="preserve">Заказчик оставляет за собой право подвести итоги ранее указанного </w:t>
            </w:r>
            <w:r>
              <w:rPr>
                <w:lang w:val="ru-RU"/>
              </w:rPr>
              <w:t>срока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  <w:r w:rsidRPr="005A455F">
              <w:rPr>
                <w:i/>
                <w:u w:val="single"/>
                <w:lang w:val="ru-RU"/>
              </w:rPr>
              <w:t>Сведения об этапе закупки:</w:t>
            </w:r>
          </w:p>
          <w:p w:rsidR="00F73B9A" w:rsidRPr="005A455F" w:rsidRDefault="00F73B9A" w:rsidP="003003D7">
            <w:pPr>
              <w:ind w:left="170"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 xml:space="preserve">Обсуждение с участниками закупки до окончания срока подачи заявок на участие в закупке функциональных </w:t>
            </w:r>
            <w:r w:rsidRPr="005A455F">
              <w:rPr>
                <w:lang w:val="ru-RU"/>
              </w:rPr>
              <w:lastRenderedPageBreak/>
              <w:t>характеристик (потребительских свойств) товаров, качества работ, услуг и иных условий исполнения договора в целях уточнения документации о закупке, извещения об осуществлении закупки, проекте договора требуемых характеристик (потребительских свойств) закупаемой продукции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lastRenderedPageBreak/>
              <w:t>порядок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начала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и время окончания срока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сроки проведения этапа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  <w:r w:rsidRPr="005A455F">
              <w:rPr>
                <w:i/>
                <w:u w:val="single"/>
                <w:lang w:val="ru-RU"/>
              </w:rPr>
              <w:t>Сведения об этапе закупки:</w:t>
            </w:r>
          </w:p>
          <w:p w:rsidR="00F73B9A" w:rsidRPr="005A455F" w:rsidRDefault="00F73B9A" w:rsidP="003003D7">
            <w:pPr>
              <w:ind w:left="170"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Обсуждение (рассмотрение) предложений о функциональных характеристиках (потребительских свойствах) товаров, качестве работ, услуг и об иных условиях исполнения договора, содержащихся в заявках участников закупки, в целях уточнения в документации о закупке, извещении об осуществлении закупки, проекте договора требуемых характеристик (потребительских свойств) закупаемой продукции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порядок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начала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и время окончания срока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сроки проведения этапа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  <w:r w:rsidRPr="005A455F">
              <w:rPr>
                <w:i/>
                <w:u w:val="single"/>
                <w:lang w:val="ru-RU"/>
              </w:rPr>
              <w:t>Сведения об этапе закупки:</w:t>
            </w:r>
          </w:p>
          <w:p w:rsidR="00F73B9A" w:rsidRPr="005A455F" w:rsidRDefault="00F73B9A" w:rsidP="003003D7">
            <w:pPr>
              <w:ind w:left="170"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Рассмотрение и оценка поданных участниками закупки заявок на участие в закупке, содержащих окончательные предложения о функциональных характеристиках (потребительских свойствах) товаров, качестве работ, услуг и об иных условиях исполнения договора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порядок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начала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и время окончания срока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сроки проведения этапа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  <w:r w:rsidRPr="005A455F">
              <w:rPr>
                <w:i/>
                <w:u w:val="single"/>
                <w:lang w:val="ru-RU"/>
              </w:rPr>
              <w:t>Сведения об этапе закупки:</w:t>
            </w:r>
          </w:p>
          <w:p w:rsidR="00F73B9A" w:rsidRPr="005A455F" w:rsidRDefault="00F73B9A" w:rsidP="003003D7">
            <w:pPr>
              <w:ind w:left="170"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Проведение квалификационного отбора участников закупки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порядок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начала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и время окончания срока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сроки проведения этапа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left="170" w:firstLine="0"/>
              <w:jc w:val="left"/>
              <w:rPr>
                <w:i/>
                <w:u w:val="single"/>
                <w:lang w:val="ru-RU"/>
              </w:rPr>
            </w:pPr>
            <w:r w:rsidRPr="005A455F">
              <w:rPr>
                <w:i/>
                <w:u w:val="single"/>
                <w:lang w:val="ru-RU"/>
              </w:rPr>
              <w:t>Сведения об этапе закупки:</w:t>
            </w:r>
          </w:p>
          <w:p w:rsidR="00F73B9A" w:rsidRPr="005A455F" w:rsidRDefault="00F73B9A" w:rsidP="003003D7">
            <w:pPr>
              <w:ind w:left="170"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Переторжка – сопоставление дополнительных ценовых предложений участников закупки о снижении цены договора, расходов на эксплуатацию и ремонт товаров, использование результатов работ, услуг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порядок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начала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0703EE" w:rsidRDefault="00CD5C27" w:rsidP="003003D7">
            <w:pPr>
              <w:ind w:firstLine="0"/>
              <w:jc w:val="left"/>
              <w:rPr>
                <w:lang w:val="ru-RU"/>
              </w:rPr>
            </w:pPr>
            <w: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дата и время окончания срока подачи заявок на участие в этапе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CD5C27" w:rsidP="003003D7">
            <w:pPr>
              <w:ind w:firstLine="0"/>
              <w:jc w:val="left"/>
              <w:rPr>
                <w:lang w:val="ru-RU"/>
              </w:rPr>
            </w:pPr>
            <w:r>
              <w:t>Не установлено</w:t>
            </w:r>
          </w:p>
        </w:tc>
      </w:tr>
      <w:tr w:rsidR="00F73B9A" w:rsidRPr="005A455F" w:rsidTr="00F73B9A">
        <w:trPr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i/>
                <w:u w:val="single"/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F73B9A" w:rsidRPr="005A455F" w:rsidRDefault="00F73B9A" w:rsidP="003003D7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сроки проведения этапа закупки</w:t>
            </w:r>
          </w:p>
        </w:tc>
        <w:tc>
          <w:tcPr>
            <w:tcW w:w="3829" w:type="dxa"/>
            <w:gridSpan w:val="2"/>
          </w:tcPr>
          <w:p w:rsidR="00F73B9A" w:rsidRPr="005A455F" w:rsidRDefault="00CD5C27" w:rsidP="003003D7">
            <w:pPr>
              <w:ind w:firstLine="0"/>
              <w:jc w:val="left"/>
              <w:rPr>
                <w:lang w:val="ru-RU"/>
              </w:rPr>
            </w:pPr>
            <w:r>
              <w:t>Не установлено - Не установлено</w:t>
            </w:r>
          </w:p>
        </w:tc>
      </w:tr>
      <w:tr w:rsidR="004F53FB" w:rsidRPr="00B45B40" w:rsidTr="00F73B9A">
        <w:trPr>
          <w:gridAfter w:val="1"/>
          <w:wAfter w:w="62" w:type="dxa"/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Сведения об обеспечении заявок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размер обеспечения заявок</w:t>
            </w:r>
          </w:p>
        </w:tc>
        <w:tc>
          <w:tcPr>
            <w:tcW w:w="3767" w:type="dxa"/>
          </w:tcPr>
          <w:p w:rsidR="004F53FB" w:rsidRPr="00B45B40" w:rsidRDefault="00CD5C27" w:rsidP="004F53FB">
            <w:pPr>
              <w:ind w:firstLine="0"/>
              <w:jc w:val="left"/>
              <w:rPr>
                <w:lang w:val="ru-RU"/>
              </w:rPr>
            </w:pPr>
            <w:r>
              <w:t>Не установлено</w:t>
            </w:r>
          </w:p>
        </w:tc>
      </w:tr>
      <w:tr w:rsidR="004F53FB" w:rsidRPr="00C273BA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иные требования, в том числе условия банковской гарантии</w:t>
            </w:r>
          </w:p>
        </w:tc>
        <w:tc>
          <w:tcPr>
            <w:tcW w:w="3767" w:type="dxa"/>
          </w:tcPr>
          <w:p w:rsidR="004F53FB" w:rsidRPr="005A455F" w:rsidRDefault="00CD5C27" w:rsidP="00CD5C27">
            <w:pPr>
              <w:ind w:firstLine="0"/>
              <w:jc w:val="left"/>
              <w:rPr>
                <w:lang w:val="ru-RU"/>
              </w:rPr>
            </w:pPr>
            <w:bookmarkStart w:id="2" w:name="ТребованиеПоОбеспечениюЗаявок"/>
            <w:r>
              <w:rPr>
                <w:lang w:val="ru-RU"/>
              </w:rPr>
              <w:t>Не установлено</w:t>
            </w:r>
            <w:bookmarkEnd w:id="2"/>
          </w:p>
        </w:tc>
      </w:tr>
      <w:tr w:rsidR="004F53FB" w:rsidRPr="005A455F" w:rsidTr="00F73B9A">
        <w:trPr>
          <w:gridAfter w:val="1"/>
          <w:wAfter w:w="62" w:type="dxa"/>
          <w:cantSplit/>
        </w:trPr>
        <w:tc>
          <w:tcPr>
            <w:tcW w:w="2701" w:type="dxa"/>
            <w:vMerge w:val="restart"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Сведения об обеспечении исполнения договора</w:t>
            </w:r>
          </w:p>
        </w:tc>
        <w:tc>
          <w:tcPr>
            <w:tcW w:w="2876" w:type="dxa"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размер обеспечения исполнения договора</w:t>
            </w:r>
          </w:p>
        </w:tc>
        <w:tc>
          <w:tcPr>
            <w:tcW w:w="3767" w:type="dxa"/>
          </w:tcPr>
          <w:p w:rsidR="004F53FB" w:rsidRPr="005E4F7E" w:rsidRDefault="00CD5C27" w:rsidP="004F53FB">
            <w:pPr>
              <w:ind w:firstLine="0"/>
              <w:jc w:val="left"/>
              <w:rPr>
                <w:lang w:val="ru-RU"/>
              </w:rPr>
            </w:pPr>
            <w:r>
              <w:t>Не установлено</w:t>
            </w:r>
          </w:p>
        </w:tc>
      </w:tr>
      <w:tr w:rsidR="004F53FB" w:rsidRPr="005A455F" w:rsidTr="00F73B9A">
        <w:trPr>
          <w:gridAfter w:val="1"/>
          <w:wAfter w:w="62" w:type="dxa"/>
          <w:cantSplit/>
        </w:trPr>
        <w:tc>
          <w:tcPr>
            <w:tcW w:w="2701" w:type="dxa"/>
            <w:vMerge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</w:p>
        </w:tc>
        <w:tc>
          <w:tcPr>
            <w:tcW w:w="2876" w:type="dxa"/>
            <w:shd w:val="clear" w:color="auto" w:fill="F2F2F2" w:themeFill="background1" w:themeFillShade="F2"/>
          </w:tcPr>
          <w:p w:rsidR="004F53FB" w:rsidRPr="005A455F" w:rsidRDefault="004F53FB" w:rsidP="004F53FB">
            <w:pPr>
              <w:ind w:firstLine="0"/>
              <w:jc w:val="left"/>
              <w:rPr>
                <w:lang w:val="ru-RU"/>
              </w:rPr>
            </w:pPr>
            <w:r w:rsidRPr="005A455F">
              <w:rPr>
                <w:lang w:val="ru-RU"/>
              </w:rPr>
              <w:t>иные требования, срок предоставления до заключения договора</w:t>
            </w:r>
          </w:p>
        </w:tc>
        <w:tc>
          <w:tcPr>
            <w:tcW w:w="3767" w:type="dxa"/>
          </w:tcPr>
          <w:p w:rsidR="004F53FB" w:rsidRPr="00B45B40" w:rsidRDefault="00CD5C27" w:rsidP="004F53FB">
            <w:pPr>
              <w:ind w:firstLine="0"/>
              <w:jc w:val="left"/>
              <w:rPr>
                <w:lang w:val="ru-RU"/>
              </w:rPr>
            </w:pPr>
            <w:r>
              <w:t>Не установлено</w:t>
            </w:r>
          </w:p>
        </w:tc>
      </w:tr>
    </w:tbl>
    <w:p w:rsidR="005A455F" w:rsidRPr="00B45B40" w:rsidRDefault="005A455F" w:rsidP="00B45B40"/>
    <w:sectPr w:rsidR="005A455F" w:rsidRPr="00B45B40" w:rsidSect="002E34EA">
      <w:headerReference w:type="even" r:id="rId10"/>
      <w:headerReference w:type="default" r:id="rId11"/>
      <w:headerReference w:type="first" r:id="rId12"/>
      <w:pgSz w:w="11906" w:h="16838" w:code="9"/>
      <w:pgMar w:top="1134" w:right="851" w:bottom="1134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C27" w:rsidRDefault="00CD5C27">
      <w:r>
        <w:separator/>
      </w:r>
    </w:p>
    <w:p w:rsidR="00CD5C27" w:rsidRDefault="00CD5C27"/>
    <w:p w:rsidR="00CD5C27" w:rsidRDefault="00CD5C27"/>
  </w:endnote>
  <w:endnote w:type="continuationSeparator" w:id="0">
    <w:p w:rsidR="00CD5C27" w:rsidRDefault="00CD5C27">
      <w:r>
        <w:continuationSeparator/>
      </w:r>
    </w:p>
    <w:p w:rsidR="00CD5C27" w:rsidRDefault="00CD5C27"/>
    <w:p w:rsidR="00CD5C27" w:rsidRDefault="00CD5C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C27" w:rsidRDefault="00CD5C27">
      <w:r>
        <w:separator/>
      </w:r>
    </w:p>
    <w:p w:rsidR="00CD5C27" w:rsidRDefault="00CD5C27"/>
    <w:p w:rsidR="00CD5C27" w:rsidRDefault="00CD5C27"/>
  </w:footnote>
  <w:footnote w:type="continuationSeparator" w:id="0">
    <w:p w:rsidR="00CD5C27" w:rsidRDefault="00CD5C27">
      <w:r>
        <w:continuationSeparator/>
      </w:r>
    </w:p>
    <w:p w:rsidR="00CD5C27" w:rsidRDefault="00CD5C27"/>
    <w:p w:rsidR="00CD5C27" w:rsidRDefault="00CD5C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00D" w:rsidRDefault="009C200D"/>
  <w:p w:rsidR="009C200D" w:rsidRDefault="009C200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00D" w:rsidRPr="00377003" w:rsidRDefault="009C200D" w:rsidP="00880545">
    <w:pPr>
      <w:ind w:firstLine="0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top w:w="28" w:type="dxa"/>
        <w:left w:w="0" w:type="dxa"/>
        <w:bottom w:w="28" w:type="dxa"/>
        <w:right w:w="0" w:type="dxa"/>
      </w:tblCellMar>
      <w:tblLook w:val="04A0" w:firstRow="1" w:lastRow="0" w:firstColumn="1" w:lastColumn="0" w:noHBand="0" w:noVBand="1"/>
    </w:tblPr>
    <w:tblGrid>
      <w:gridCol w:w="4536"/>
      <w:gridCol w:w="4818"/>
    </w:tblGrid>
    <w:tr w:rsidR="004E2978" w:rsidRPr="00C273BA" w:rsidTr="00841BB7">
      <w:tc>
        <w:tcPr>
          <w:tcW w:w="4536" w:type="dxa"/>
          <w:shd w:val="clear" w:color="auto" w:fill="auto"/>
        </w:tcPr>
        <w:p w:rsidR="004E2978" w:rsidRPr="005A455F" w:rsidRDefault="004E2978" w:rsidP="004E2978">
          <w:pPr>
            <w:ind w:firstLine="0"/>
            <w:rPr>
              <w:lang w:val="ru-RU"/>
            </w:rPr>
          </w:pPr>
          <w:r w:rsidRPr="005A455F">
            <w:rPr>
              <w:noProof/>
              <w:lang w:val="ru-RU" w:eastAsia="ru-RU" w:bidi="ar-SA"/>
            </w:rPr>
            <w:drawing>
              <wp:inline distT="0" distB="0" distL="0" distR="0" wp14:anchorId="2132EB52" wp14:editId="397A5C44">
                <wp:extent cx="1155600" cy="309600"/>
                <wp:effectExtent l="0" t="0" r="698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Дамир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5600" cy="3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8" w:type="dxa"/>
          <w:shd w:val="clear" w:color="auto" w:fill="auto"/>
        </w:tcPr>
        <w:p w:rsidR="004E2978" w:rsidRPr="005A455F" w:rsidRDefault="004E2978" w:rsidP="004E2978">
          <w:pPr>
            <w:tabs>
              <w:tab w:val="clear" w:pos="1559"/>
            </w:tabs>
            <w:ind w:right="-2" w:firstLine="0"/>
            <w:jc w:val="left"/>
            <w:rPr>
              <w:lang w:val="ru-RU"/>
            </w:rPr>
          </w:pPr>
          <w:r w:rsidRPr="005A455F">
            <w:rPr>
              <w:szCs w:val="20"/>
              <w:lang w:val="ru-RU"/>
            </w:rPr>
            <w:t>УТВЕРЖДЕНО</w:t>
          </w:r>
          <w:r w:rsidRPr="005A455F">
            <w:rPr>
              <w:szCs w:val="20"/>
              <w:lang w:val="ru-RU"/>
            </w:rPr>
            <w:br/>
          </w:r>
          <w:r w:rsidRPr="005A455F">
            <w:rPr>
              <w:lang w:val="ru-RU"/>
            </w:rPr>
            <w:t>Решением Ц</w:t>
          </w:r>
          <w:r w:rsidR="00CB3F43">
            <w:rPr>
              <w:lang w:val="ru-RU"/>
            </w:rPr>
            <w:t>ентральной закупочной комиссии</w:t>
          </w:r>
          <w:r w:rsidR="00CB3F43">
            <w:rPr>
              <w:lang w:val="ru-RU"/>
            </w:rPr>
            <w:br/>
          </w:r>
          <w:r w:rsidRPr="005A455F">
            <w:rPr>
              <w:lang w:val="ru-RU"/>
            </w:rPr>
            <w:t>АО «Сетевая компания»</w:t>
          </w:r>
        </w:p>
      </w:tc>
    </w:tr>
  </w:tbl>
  <w:p w:rsidR="004E2978" w:rsidRPr="004E2978" w:rsidRDefault="004E2978">
    <w:pPr>
      <w:pStyle w:val="ab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"/>
      <w:lvlJc w:val="left"/>
      <w:pPr>
        <w:tabs>
          <w:tab w:val="num" w:pos="660"/>
        </w:tabs>
      </w:pPr>
    </w:lvl>
    <w:lvl w:ilvl="1">
      <w:start w:val="1"/>
      <w:numFmt w:val="decimal"/>
      <w:lvlText w:val="%1.%2"/>
      <w:lvlJc w:val="left"/>
      <w:pPr>
        <w:tabs>
          <w:tab w:val="num" w:pos="660"/>
        </w:tabs>
      </w:pPr>
    </w:lvl>
    <w:lvl w:ilvl="2">
      <w:start w:val="10"/>
      <w:numFmt w:val="decimal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</w:rPr>
    </w:lvl>
  </w:abstractNum>
  <w:abstractNum w:abstractNumId="3" w15:restartNumberingAfterBreak="0">
    <w:nsid w:val="00E33B1C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010273"/>
    <w:multiLevelType w:val="hybridMultilevel"/>
    <w:tmpl w:val="655A9854"/>
    <w:lvl w:ilvl="0" w:tplc="6B609B2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076732FE"/>
    <w:multiLevelType w:val="multilevel"/>
    <w:tmpl w:val="17F2ED7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CAB36DB"/>
    <w:multiLevelType w:val="hybridMultilevel"/>
    <w:tmpl w:val="57943DEE"/>
    <w:lvl w:ilvl="0" w:tplc="C8F62E9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F74C06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D39FE"/>
    <w:multiLevelType w:val="hybridMultilevel"/>
    <w:tmpl w:val="FD52D21A"/>
    <w:lvl w:ilvl="0" w:tplc="2D8CC0A4">
      <w:start w:val="1"/>
      <w:numFmt w:val="russianLower"/>
      <w:lvlText w:val="%1)"/>
      <w:lvlJc w:val="left"/>
      <w:pPr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7A3C1F"/>
    <w:multiLevelType w:val="hybridMultilevel"/>
    <w:tmpl w:val="5DFC0B60"/>
    <w:lvl w:ilvl="0" w:tplc="C8F62E9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1581C77"/>
    <w:multiLevelType w:val="multilevel"/>
    <w:tmpl w:val="B0DA1A80"/>
    <w:lvl w:ilvl="0">
      <w:start w:val="2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17595CDD"/>
    <w:multiLevelType w:val="multilevel"/>
    <w:tmpl w:val="A6D83D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9491B1D"/>
    <w:multiLevelType w:val="hybridMultilevel"/>
    <w:tmpl w:val="DE8C39B6"/>
    <w:lvl w:ilvl="0" w:tplc="019E731A">
      <w:start w:val="1"/>
      <w:numFmt w:val="decimal"/>
      <w:lvlText w:val="1.%1."/>
      <w:lvlJc w:val="left"/>
      <w:pPr>
        <w:ind w:left="142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4C5FF2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63132"/>
    <w:multiLevelType w:val="multilevel"/>
    <w:tmpl w:val="76925030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cs="Times New Roman" w:hint="default"/>
        <w:b/>
        <w:i w:val="0"/>
        <w:sz w:val="24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cs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cs="Times New Roman" w:hint="default"/>
        <w:b w:val="0"/>
        <w:i w:val="0"/>
        <w:sz w:val="24"/>
      </w:rPr>
    </w:lvl>
    <w:lvl w:ilvl="3">
      <w:start w:val="1"/>
      <w:numFmt w:val="decimal"/>
      <w:isLgl/>
      <w:suff w:val="space"/>
      <w:lvlText w:val="%4)"/>
      <w:lvlJc w:val="left"/>
      <w:pPr>
        <w:ind w:left="-142" w:firstLine="709"/>
      </w:pPr>
      <w:rPr>
        <w:rFonts w:cs="Times New Roman" w:hint="default"/>
        <w:b w:val="0"/>
        <w:i w:val="0"/>
      </w:rPr>
    </w:lvl>
    <w:lvl w:ilvl="4">
      <w:start w:val="1"/>
      <w:numFmt w:val="russianLower"/>
      <w:suff w:val="space"/>
      <w:lvlText w:val="%5)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6."/>
      <w:lvlJc w:val="left"/>
      <w:pPr>
        <w:ind w:left="0" w:firstLine="709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cs="Times New Roman" w:hint="default"/>
      </w:rPr>
    </w:lvl>
  </w:abstractNum>
  <w:abstractNum w:abstractNumId="15" w15:restartNumberingAfterBreak="0">
    <w:nsid w:val="36367E44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127AD"/>
    <w:multiLevelType w:val="hybridMultilevel"/>
    <w:tmpl w:val="B5DA1ECA"/>
    <w:lvl w:ilvl="0" w:tplc="C8F62E9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305337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45444"/>
    <w:multiLevelType w:val="hybridMultilevel"/>
    <w:tmpl w:val="051EB568"/>
    <w:lvl w:ilvl="0" w:tplc="C8F62E9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CF5E40"/>
    <w:multiLevelType w:val="multilevel"/>
    <w:tmpl w:val="17F0AA98"/>
    <w:lvl w:ilvl="0">
      <w:start w:val="1"/>
      <w:numFmt w:val="russianLower"/>
      <w:lvlText w:val="%1)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2">
      <w:start w:val="1"/>
      <w:numFmt w:val="russianLower"/>
      <w:lvlText w:val="%3)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720"/>
      </w:pPr>
      <w:rPr>
        <w:rFonts w:hint="default"/>
      </w:rPr>
    </w:lvl>
  </w:abstractNum>
  <w:abstractNum w:abstractNumId="20" w15:restartNumberingAfterBreak="0">
    <w:nsid w:val="48AD6BC3"/>
    <w:multiLevelType w:val="multilevel"/>
    <w:tmpl w:val="8FAE76AC"/>
    <w:lvl w:ilvl="0">
      <w:start w:val="1"/>
      <w:numFmt w:val="decimal"/>
      <w:pStyle w:val="1"/>
      <w:suff w:val="space"/>
      <w:lvlText w:val="%1."/>
      <w:lvlJc w:val="left"/>
      <w:pPr>
        <w:ind w:left="-425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709"/>
      </w:pPr>
      <w:rPr>
        <w:rFonts w:hint="default"/>
        <w:b w:val="0"/>
        <w:lang w:val="en-US"/>
      </w:rPr>
    </w:lvl>
    <w:lvl w:ilvl="4">
      <w:start w:val="1"/>
      <w:numFmt w:val="none"/>
      <w:lvlText w:val="-"/>
      <w:lvlJc w:val="left"/>
      <w:pPr>
        <w:ind w:left="2234" w:hanging="15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F04738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E4DCB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32FE0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D7D3A"/>
    <w:multiLevelType w:val="hybridMultilevel"/>
    <w:tmpl w:val="C6EA8B8C"/>
    <w:lvl w:ilvl="0" w:tplc="284AE3F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2D22A4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536CD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02359"/>
    <w:multiLevelType w:val="multilevel"/>
    <w:tmpl w:val="D1649ACC"/>
    <w:lvl w:ilvl="0">
      <w:start w:val="1"/>
      <w:numFmt w:val="decimal"/>
      <w:suff w:val="space"/>
      <w:lvlText w:val="%1."/>
      <w:lvlJc w:val="left"/>
      <w:pPr>
        <w:ind w:left="567" w:firstLine="709"/>
      </w:pPr>
      <w:rPr>
        <w:rFonts w:hint="default"/>
        <w:b/>
        <w:i w:val="0"/>
      </w:rPr>
    </w:lvl>
    <w:lvl w:ilvl="1">
      <w:start w:val="1"/>
      <w:numFmt w:val="decimal"/>
      <w:lvlText w:val="1.%2."/>
      <w:lvlJc w:val="left"/>
      <w:pPr>
        <w:ind w:left="567" w:firstLine="709"/>
      </w:pPr>
      <w:rPr>
        <w:rFonts w:cs="Times New Roman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567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7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6" w:hanging="1800"/>
      </w:pPr>
      <w:rPr>
        <w:rFonts w:hint="default"/>
      </w:rPr>
    </w:lvl>
  </w:abstractNum>
  <w:abstractNum w:abstractNumId="28" w15:restartNumberingAfterBreak="0">
    <w:nsid w:val="5FDF3228"/>
    <w:multiLevelType w:val="multilevel"/>
    <w:tmpl w:val="0E3A3846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none"/>
      <w:isLgl/>
      <w:lvlText w:val="-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63BE342F"/>
    <w:multiLevelType w:val="multilevel"/>
    <w:tmpl w:val="D1649AC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lvlText w:val="1.%2."/>
      <w:lvlJc w:val="left"/>
      <w:pPr>
        <w:ind w:left="0" w:firstLine="709"/>
      </w:pPr>
      <w:rPr>
        <w:rFonts w:cs="Times New Roman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67B14A85"/>
    <w:multiLevelType w:val="multilevel"/>
    <w:tmpl w:val="E736C1F2"/>
    <w:lvl w:ilvl="0">
      <w:start w:val="1"/>
      <w:numFmt w:val="russianLower"/>
      <w:lvlText w:val="%1)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2">
      <w:start w:val="1"/>
      <w:numFmt w:val="russianLower"/>
      <w:lvlText w:val="%3)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720"/>
      </w:pPr>
      <w:rPr>
        <w:rFonts w:hint="default"/>
      </w:rPr>
    </w:lvl>
  </w:abstractNum>
  <w:abstractNum w:abstractNumId="31" w15:restartNumberingAfterBreak="0">
    <w:nsid w:val="694962BF"/>
    <w:multiLevelType w:val="hybridMultilevel"/>
    <w:tmpl w:val="1DDAA952"/>
    <w:lvl w:ilvl="0" w:tplc="B03C71B0">
      <w:start w:val="1"/>
      <w:numFmt w:val="decimal"/>
      <w:lvlText w:val="1.%1."/>
      <w:lvlJc w:val="left"/>
      <w:pPr>
        <w:ind w:left="142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D150C7D"/>
    <w:multiLevelType w:val="multilevel"/>
    <w:tmpl w:val="EADC86E8"/>
    <w:lvl w:ilvl="0">
      <w:start w:val="1"/>
      <w:numFmt w:val="russianLower"/>
      <w:lvlText w:val="%1)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720"/>
      </w:pPr>
      <w:rPr>
        <w:rFonts w:hint="default"/>
      </w:rPr>
    </w:lvl>
  </w:abstractNum>
  <w:abstractNum w:abstractNumId="33" w15:restartNumberingAfterBreak="0">
    <w:nsid w:val="72737D7B"/>
    <w:multiLevelType w:val="multilevel"/>
    <w:tmpl w:val="C1CEAD3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4" w15:restartNumberingAfterBreak="0">
    <w:nsid w:val="79E33FEC"/>
    <w:multiLevelType w:val="multilevel"/>
    <w:tmpl w:val="CDDC1376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720"/>
      </w:pPr>
      <w:rPr>
        <w:rFonts w:hint="default"/>
      </w:rPr>
    </w:lvl>
  </w:abstractNum>
  <w:abstractNum w:abstractNumId="35" w15:restartNumberingAfterBreak="0">
    <w:nsid w:val="7BD16199"/>
    <w:multiLevelType w:val="multilevel"/>
    <w:tmpl w:val="C0D0815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0" w:firstLine="709"/>
      </w:pPr>
      <w:rPr>
        <w:rFonts w:ascii="Tahoma" w:eastAsia="Times New Roman" w:hAnsi="Tahoma" w:cs="Arial"/>
        <w:b/>
        <w:i w:val="0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7DB01F07"/>
    <w:multiLevelType w:val="hybridMultilevel"/>
    <w:tmpl w:val="B862266A"/>
    <w:lvl w:ilvl="0" w:tplc="3C7E30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8"/>
  </w:num>
  <w:num w:numId="3">
    <w:abstractNumId w:val="28"/>
  </w:num>
  <w:num w:numId="4">
    <w:abstractNumId w:val="5"/>
  </w:num>
  <w:num w:numId="5">
    <w:abstractNumId w:val="10"/>
  </w:num>
  <w:num w:numId="6">
    <w:abstractNumId w:val="6"/>
  </w:num>
  <w:num w:numId="7">
    <w:abstractNumId w:val="18"/>
  </w:num>
  <w:num w:numId="8">
    <w:abstractNumId w:val="9"/>
  </w:num>
  <w:num w:numId="9">
    <w:abstractNumId w:val="16"/>
  </w:num>
  <w:num w:numId="10">
    <w:abstractNumId w:val="30"/>
  </w:num>
  <w:num w:numId="11">
    <w:abstractNumId w:val="19"/>
  </w:num>
  <w:num w:numId="12">
    <w:abstractNumId w:val="34"/>
  </w:num>
  <w:num w:numId="13">
    <w:abstractNumId w:val="24"/>
  </w:num>
  <w:num w:numId="14">
    <w:abstractNumId w:val="32"/>
  </w:num>
  <w:num w:numId="15">
    <w:abstractNumId w:val="14"/>
  </w:num>
  <w:num w:numId="16">
    <w:abstractNumId w:val="25"/>
  </w:num>
  <w:num w:numId="17">
    <w:abstractNumId w:val="33"/>
  </w:num>
  <w:num w:numId="18">
    <w:abstractNumId w:val="11"/>
  </w:num>
  <w:num w:numId="19">
    <w:abstractNumId w:val="31"/>
  </w:num>
  <w:num w:numId="20">
    <w:abstractNumId w:val="29"/>
  </w:num>
  <w:num w:numId="21">
    <w:abstractNumId w:val="12"/>
  </w:num>
  <w:num w:numId="22">
    <w:abstractNumId w:val="27"/>
  </w:num>
  <w:num w:numId="23">
    <w:abstractNumId w:val="20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3"/>
  </w:num>
  <w:num w:numId="27">
    <w:abstractNumId w:val="17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3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26"/>
  </w:num>
  <w:num w:numId="36">
    <w:abstractNumId w:val="15"/>
  </w:num>
  <w:num w:numId="37">
    <w:abstractNumId w:val="36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cumentProtection w:edit="readOnly" w:enforcement="0"/>
  <w:defaultTabStop w:val="567"/>
  <w:hyphenationZone w:val="357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BF"/>
    <w:rsid w:val="00000C62"/>
    <w:rsid w:val="00000ED5"/>
    <w:rsid w:val="00001E38"/>
    <w:rsid w:val="00001FD0"/>
    <w:rsid w:val="00003707"/>
    <w:rsid w:val="000039C9"/>
    <w:rsid w:val="00004160"/>
    <w:rsid w:val="00005E25"/>
    <w:rsid w:val="00010116"/>
    <w:rsid w:val="000134D9"/>
    <w:rsid w:val="00015A1C"/>
    <w:rsid w:val="000176E7"/>
    <w:rsid w:val="000206EC"/>
    <w:rsid w:val="00020B0F"/>
    <w:rsid w:val="00021A51"/>
    <w:rsid w:val="0002229A"/>
    <w:rsid w:val="00024F42"/>
    <w:rsid w:val="00025560"/>
    <w:rsid w:val="0002556E"/>
    <w:rsid w:val="0002580D"/>
    <w:rsid w:val="00027C59"/>
    <w:rsid w:val="00027CC9"/>
    <w:rsid w:val="00032169"/>
    <w:rsid w:val="0003388A"/>
    <w:rsid w:val="00033DCF"/>
    <w:rsid w:val="000347B1"/>
    <w:rsid w:val="00034955"/>
    <w:rsid w:val="00035B57"/>
    <w:rsid w:val="00036376"/>
    <w:rsid w:val="00036F6E"/>
    <w:rsid w:val="00040EE6"/>
    <w:rsid w:val="00041503"/>
    <w:rsid w:val="00041830"/>
    <w:rsid w:val="00041941"/>
    <w:rsid w:val="00041FE2"/>
    <w:rsid w:val="000436C1"/>
    <w:rsid w:val="00044B05"/>
    <w:rsid w:val="00045006"/>
    <w:rsid w:val="000453B6"/>
    <w:rsid w:val="000459A5"/>
    <w:rsid w:val="00045DA3"/>
    <w:rsid w:val="00046372"/>
    <w:rsid w:val="00047A43"/>
    <w:rsid w:val="000501EB"/>
    <w:rsid w:val="000506B8"/>
    <w:rsid w:val="0005114F"/>
    <w:rsid w:val="000513B4"/>
    <w:rsid w:val="000523DB"/>
    <w:rsid w:val="000524F1"/>
    <w:rsid w:val="0005259E"/>
    <w:rsid w:val="000534DC"/>
    <w:rsid w:val="000545ED"/>
    <w:rsid w:val="0005597E"/>
    <w:rsid w:val="00057336"/>
    <w:rsid w:val="0005779E"/>
    <w:rsid w:val="00061934"/>
    <w:rsid w:val="000623BC"/>
    <w:rsid w:val="00062E83"/>
    <w:rsid w:val="0006327D"/>
    <w:rsid w:val="00063511"/>
    <w:rsid w:val="00063594"/>
    <w:rsid w:val="0006484B"/>
    <w:rsid w:val="00064E27"/>
    <w:rsid w:val="00064E83"/>
    <w:rsid w:val="00065889"/>
    <w:rsid w:val="00066024"/>
    <w:rsid w:val="00067946"/>
    <w:rsid w:val="00067B62"/>
    <w:rsid w:val="000703ED"/>
    <w:rsid w:val="000703EE"/>
    <w:rsid w:val="0007122D"/>
    <w:rsid w:val="0007186E"/>
    <w:rsid w:val="00072AAE"/>
    <w:rsid w:val="00075DC1"/>
    <w:rsid w:val="00077E00"/>
    <w:rsid w:val="00082189"/>
    <w:rsid w:val="00085690"/>
    <w:rsid w:val="00085C46"/>
    <w:rsid w:val="0008601B"/>
    <w:rsid w:val="000860E6"/>
    <w:rsid w:val="000865A8"/>
    <w:rsid w:val="00087CE8"/>
    <w:rsid w:val="000906AE"/>
    <w:rsid w:val="00090765"/>
    <w:rsid w:val="0009186B"/>
    <w:rsid w:val="00091E5C"/>
    <w:rsid w:val="00091EEA"/>
    <w:rsid w:val="00091F87"/>
    <w:rsid w:val="000939F7"/>
    <w:rsid w:val="00093CA4"/>
    <w:rsid w:val="00093E9F"/>
    <w:rsid w:val="00095276"/>
    <w:rsid w:val="0009673F"/>
    <w:rsid w:val="00097DD2"/>
    <w:rsid w:val="000A1741"/>
    <w:rsid w:val="000A220A"/>
    <w:rsid w:val="000A26BF"/>
    <w:rsid w:val="000A333F"/>
    <w:rsid w:val="000A3D05"/>
    <w:rsid w:val="000A4233"/>
    <w:rsid w:val="000A6128"/>
    <w:rsid w:val="000A7C47"/>
    <w:rsid w:val="000B03FB"/>
    <w:rsid w:val="000B08D0"/>
    <w:rsid w:val="000B1B2A"/>
    <w:rsid w:val="000B4D46"/>
    <w:rsid w:val="000B4F0E"/>
    <w:rsid w:val="000B5E67"/>
    <w:rsid w:val="000B6B5B"/>
    <w:rsid w:val="000B7470"/>
    <w:rsid w:val="000B748C"/>
    <w:rsid w:val="000B7E49"/>
    <w:rsid w:val="000C02CD"/>
    <w:rsid w:val="000C048E"/>
    <w:rsid w:val="000C1D0A"/>
    <w:rsid w:val="000C1D35"/>
    <w:rsid w:val="000C21AA"/>
    <w:rsid w:val="000C2496"/>
    <w:rsid w:val="000C2D1D"/>
    <w:rsid w:val="000C3B99"/>
    <w:rsid w:val="000C465A"/>
    <w:rsid w:val="000C4D4D"/>
    <w:rsid w:val="000D1652"/>
    <w:rsid w:val="000D22EB"/>
    <w:rsid w:val="000D28A7"/>
    <w:rsid w:val="000D2919"/>
    <w:rsid w:val="000D50DB"/>
    <w:rsid w:val="000D58FC"/>
    <w:rsid w:val="000D71EC"/>
    <w:rsid w:val="000E0225"/>
    <w:rsid w:val="000E0A23"/>
    <w:rsid w:val="000E0C9C"/>
    <w:rsid w:val="000E0EDF"/>
    <w:rsid w:val="000E17DE"/>
    <w:rsid w:val="000E17FC"/>
    <w:rsid w:val="000E1CA5"/>
    <w:rsid w:val="000E41E7"/>
    <w:rsid w:val="000E4215"/>
    <w:rsid w:val="000E79E1"/>
    <w:rsid w:val="000F01EC"/>
    <w:rsid w:val="000F1CCD"/>
    <w:rsid w:val="000F1FA2"/>
    <w:rsid w:val="000F24F1"/>
    <w:rsid w:val="000F31FE"/>
    <w:rsid w:val="000F3CC9"/>
    <w:rsid w:val="000F597F"/>
    <w:rsid w:val="000F5B4B"/>
    <w:rsid w:val="000F698A"/>
    <w:rsid w:val="000F6DB6"/>
    <w:rsid w:val="00101E75"/>
    <w:rsid w:val="001023BF"/>
    <w:rsid w:val="0010245C"/>
    <w:rsid w:val="001031F8"/>
    <w:rsid w:val="00103DDE"/>
    <w:rsid w:val="001042C3"/>
    <w:rsid w:val="00104F1A"/>
    <w:rsid w:val="00105198"/>
    <w:rsid w:val="00105EE0"/>
    <w:rsid w:val="0010647C"/>
    <w:rsid w:val="00106673"/>
    <w:rsid w:val="00106BE7"/>
    <w:rsid w:val="00106ECE"/>
    <w:rsid w:val="001075F8"/>
    <w:rsid w:val="00111A26"/>
    <w:rsid w:val="00111FA5"/>
    <w:rsid w:val="00112CBB"/>
    <w:rsid w:val="00112F0B"/>
    <w:rsid w:val="001138D3"/>
    <w:rsid w:val="00114CFB"/>
    <w:rsid w:val="00114DC0"/>
    <w:rsid w:val="00115D80"/>
    <w:rsid w:val="00117ECA"/>
    <w:rsid w:val="001227A2"/>
    <w:rsid w:val="00124846"/>
    <w:rsid w:val="00125216"/>
    <w:rsid w:val="0012596F"/>
    <w:rsid w:val="0012675C"/>
    <w:rsid w:val="001267BB"/>
    <w:rsid w:val="00126A8E"/>
    <w:rsid w:val="001276B9"/>
    <w:rsid w:val="0013095B"/>
    <w:rsid w:val="001309A7"/>
    <w:rsid w:val="00130E8B"/>
    <w:rsid w:val="00130ED7"/>
    <w:rsid w:val="00131F4C"/>
    <w:rsid w:val="00135AFA"/>
    <w:rsid w:val="001377E1"/>
    <w:rsid w:val="0013788A"/>
    <w:rsid w:val="00142304"/>
    <w:rsid w:val="0014259C"/>
    <w:rsid w:val="001442B6"/>
    <w:rsid w:val="00144540"/>
    <w:rsid w:val="00145672"/>
    <w:rsid w:val="001460A7"/>
    <w:rsid w:val="00151372"/>
    <w:rsid w:val="00151965"/>
    <w:rsid w:val="0015251E"/>
    <w:rsid w:val="0015272D"/>
    <w:rsid w:val="0015377A"/>
    <w:rsid w:val="00154A27"/>
    <w:rsid w:val="001555E7"/>
    <w:rsid w:val="00155A37"/>
    <w:rsid w:val="00155AFB"/>
    <w:rsid w:val="00156621"/>
    <w:rsid w:val="00156EAA"/>
    <w:rsid w:val="00157DF6"/>
    <w:rsid w:val="00160BB4"/>
    <w:rsid w:val="00161DDA"/>
    <w:rsid w:val="00163849"/>
    <w:rsid w:val="00163F7D"/>
    <w:rsid w:val="00164B3B"/>
    <w:rsid w:val="001662FD"/>
    <w:rsid w:val="00166360"/>
    <w:rsid w:val="00166F7A"/>
    <w:rsid w:val="00167426"/>
    <w:rsid w:val="00167861"/>
    <w:rsid w:val="00167DC8"/>
    <w:rsid w:val="00167E0C"/>
    <w:rsid w:val="00171AB1"/>
    <w:rsid w:val="00171ECF"/>
    <w:rsid w:val="00172BB4"/>
    <w:rsid w:val="00172C81"/>
    <w:rsid w:val="001734DA"/>
    <w:rsid w:val="00173D23"/>
    <w:rsid w:val="00173FBA"/>
    <w:rsid w:val="001767E1"/>
    <w:rsid w:val="0018296B"/>
    <w:rsid w:val="00184999"/>
    <w:rsid w:val="00185FFB"/>
    <w:rsid w:val="00186A06"/>
    <w:rsid w:val="00186CDC"/>
    <w:rsid w:val="00187057"/>
    <w:rsid w:val="00191788"/>
    <w:rsid w:val="00191A8F"/>
    <w:rsid w:val="0019323D"/>
    <w:rsid w:val="00194F19"/>
    <w:rsid w:val="00195320"/>
    <w:rsid w:val="00196799"/>
    <w:rsid w:val="00196B18"/>
    <w:rsid w:val="001A08D5"/>
    <w:rsid w:val="001A0B67"/>
    <w:rsid w:val="001A1070"/>
    <w:rsid w:val="001A175B"/>
    <w:rsid w:val="001A4026"/>
    <w:rsid w:val="001A4137"/>
    <w:rsid w:val="001A41CE"/>
    <w:rsid w:val="001A4AC4"/>
    <w:rsid w:val="001B0BE5"/>
    <w:rsid w:val="001B0CC6"/>
    <w:rsid w:val="001B0F08"/>
    <w:rsid w:val="001B2168"/>
    <w:rsid w:val="001B3D3A"/>
    <w:rsid w:val="001B454C"/>
    <w:rsid w:val="001B6BA9"/>
    <w:rsid w:val="001C0A45"/>
    <w:rsid w:val="001C1D4D"/>
    <w:rsid w:val="001C1DC3"/>
    <w:rsid w:val="001C4078"/>
    <w:rsid w:val="001C45FC"/>
    <w:rsid w:val="001C5292"/>
    <w:rsid w:val="001C7A6D"/>
    <w:rsid w:val="001D1155"/>
    <w:rsid w:val="001D1ABA"/>
    <w:rsid w:val="001D2A69"/>
    <w:rsid w:val="001D4565"/>
    <w:rsid w:val="001D4EB2"/>
    <w:rsid w:val="001E0721"/>
    <w:rsid w:val="001E26AE"/>
    <w:rsid w:val="001E2A13"/>
    <w:rsid w:val="001E3288"/>
    <w:rsid w:val="001E38D1"/>
    <w:rsid w:val="001E4415"/>
    <w:rsid w:val="001F1F0B"/>
    <w:rsid w:val="001F27F6"/>
    <w:rsid w:val="001F2EA5"/>
    <w:rsid w:val="001F37AF"/>
    <w:rsid w:val="001F3AD8"/>
    <w:rsid w:val="001F4797"/>
    <w:rsid w:val="001F50D6"/>
    <w:rsid w:val="001F5A58"/>
    <w:rsid w:val="001F66E5"/>
    <w:rsid w:val="001F6C1B"/>
    <w:rsid w:val="001F7A1A"/>
    <w:rsid w:val="0020098F"/>
    <w:rsid w:val="00202356"/>
    <w:rsid w:val="0020248B"/>
    <w:rsid w:val="002026AF"/>
    <w:rsid w:val="00202B3C"/>
    <w:rsid w:val="00202C55"/>
    <w:rsid w:val="002040AA"/>
    <w:rsid w:val="00205C85"/>
    <w:rsid w:val="00205E7C"/>
    <w:rsid w:val="00206066"/>
    <w:rsid w:val="002061BE"/>
    <w:rsid w:val="00207300"/>
    <w:rsid w:val="00207AAE"/>
    <w:rsid w:val="00207F04"/>
    <w:rsid w:val="00212855"/>
    <w:rsid w:val="00212CA6"/>
    <w:rsid w:val="00214C71"/>
    <w:rsid w:val="002152F6"/>
    <w:rsid w:val="00215422"/>
    <w:rsid w:val="00215CE2"/>
    <w:rsid w:val="00216F32"/>
    <w:rsid w:val="00217643"/>
    <w:rsid w:val="00221432"/>
    <w:rsid w:val="0022242D"/>
    <w:rsid w:val="00222509"/>
    <w:rsid w:val="00223F18"/>
    <w:rsid w:val="00224428"/>
    <w:rsid w:val="002251FD"/>
    <w:rsid w:val="002264CD"/>
    <w:rsid w:val="00226795"/>
    <w:rsid w:val="00231CA6"/>
    <w:rsid w:val="00234A74"/>
    <w:rsid w:val="00234EED"/>
    <w:rsid w:val="002358EC"/>
    <w:rsid w:val="00236137"/>
    <w:rsid w:val="00236721"/>
    <w:rsid w:val="00236CA1"/>
    <w:rsid w:val="00237FE1"/>
    <w:rsid w:val="00240BB3"/>
    <w:rsid w:val="002436BE"/>
    <w:rsid w:val="002436FD"/>
    <w:rsid w:val="00245242"/>
    <w:rsid w:val="0024530B"/>
    <w:rsid w:val="002457D8"/>
    <w:rsid w:val="00246AA5"/>
    <w:rsid w:val="00246AB0"/>
    <w:rsid w:val="00247496"/>
    <w:rsid w:val="00247BF6"/>
    <w:rsid w:val="0025007F"/>
    <w:rsid w:val="00250B58"/>
    <w:rsid w:val="002513FE"/>
    <w:rsid w:val="002515AC"/>
    <w:rsid w:val="002515D0"/>
    <w:rsid w:val="00251977"/>
    <w:rsid w:val="00251AAC"/>
    <w:rsid w:val="00253317"/>
    <w:rsid w:val="00253B74"/>
    <w:rsid w:val="00253CD8"/>
    <w:rsid w:val="00254126"/>
    <w:rsid w:val="00254E0B"/>
    <w:rsid w:val="00255980"/>
    <w:rsid w:val="00255EED"/>
    <w:rsid w:val="0025665D"/>
    <w:rsid w:val="002575BD"/>
    <w:rsid w:val="00261250"/>
    <w:rsid w:val="00261991"/>
    <w:rsid w:val="00261B43"/>
    <w:rsid w:val="002623FD"/>
    <w:rsid w:val="0026261F"/>
    <w:rsid w:val="00262D8E"/>
    <w:rsid w:val="002644B8"/>
    <w:rsid w:val="00265569"/>
    <w:rsid w:val="0026562B"/>
    <w:rsid w:val="00265F2C"/>
    <w:rsid w:val="00266461"/>
    <w:rsid w:val="00266637"/>
    <w:rsid w:val="00266D95"/>
    <w:rsid w:val="00270C47"/>
    <w:rsid w:val="00271EA2"/>
    <w:rsid w:val="002725AA"/>
    <w:rsid w:val="0027288F"/>
    <w:rsid w:val="00275980"/>
    <w:rsid w:val="00277318"/>
    <w:rsid w:val="0027750A"/>
    <w:rsid w:val="00277556"/>
    <w:rsid w:val="00280219"/>
    <w:rsid w:val="00280E85"/>
    <w:rsid w:val="002810FD"/>
    <w:rsid w:val="00281287"/>
    <w:rsid w:val="00281F2C"/>
    <w:rsid w:val="00283291"/>
    <w:rsid w:val="00283300"/>
    <w:rsid w:val="00283609"/>
    <w:rsid w:val="00283C44"/>
    <w:rsid w:val="00287CB3"/>
    <w:rsid w:val="00291CF5"/>
    <w:rsid w:val="00291ECC"/>
    <w:rsid w:val="0029275B"/>
    <w:rsid w:val="00292BD9"/>
    <w:rsid w:val="002939CE"/>
    <w:rsid w:val="002939F2"/>
    <w:rsid w:val="00295186"/>
    <w:rsid w:val="00295368"/>
    <w:rsid w:val="00295D2C"/>
    <w:rsid w:val="0029645C"/>
    <w:rsid w:val="00296C62"/>
    <w:rsid w:val="00296F23"/>
    <w:rsid w:val="002A0B68"/>
    <w:rsid w:val="002A0CF9"/>
    <w:rsid w:val="002A34F2"/>
    <w:rsid w:val="002A59AE"/>
    <w:rsid w:val="002A61BD"/>
    <w:rsid w:val="002A708D"/>
    <w:rsid w:val="002B0588"/>
    <w:rsid w:val="002B3427"/>
    <w:rsid w:val="002B3857"/>
    <w:rsid w:val="002B38AC"/>
    <w:rsid w:val="002B3CF8"/>
    <w:rsid w:val="002B3F8A"/>
    <w:rsid w:val="002C0FD8"/>
    <w:rsid w:val="002C20C7"/>
    <w:rsid w:val="002C249A"/>
    <w:rsid w:val="002C3CE7"/>
    <w:rsid w:val="002C3D7F"/>
    <w:rsid w:val="002C501F"/>
    <w:rsid w:val="002C5388"/>
    <w:rsid w:val="002C5BD3"/>
    <w:rsid w:val="002C60A9"/>
    <w:rsid w:val="002D05E5"/>
    <w:rsid w:val="002D2560"/>
    <w:rsid w:val="002D2C63"/>
    <w:rsid w:val="002D3929"/>
    <w:rsid w:val="002D3944"/>
    <w:rsid w:val="002D53B7"/>
    <w:rsid w:val="002E25BD"/>
    <w:rsid w:val="002E2763"/>
    <w:rsid w:val="002E34EA"/>
    <w:rsid w:val="002E3DA8"/>
    <w:rsid w:val="002E3E08"/>
    <w:rsid w:val="002E58C9"/>
    <w:rsid w:val="002E5B2A"/>
    <w:rsid w:val="002E607C"/>
    <w:rsid w:val="002E7898"/>
    <w:rsid w:val="002F0104"/>
    <w:rsid w:val="002F0534"/>
    <w:rsid w:val="002F0EF1"/>
    <w:rsid w:val="002F21A9"/>
    <w:rsid w:val="002F325C"/>
    <w:rsid w:val="002F3BEF"/>
    <w:rsid w:val="002F5AC7"/>
    <w:rsid w:val="002F75CE"/>
    <w:rsid w:val="002F798F"/>
    <w:rsid w:val="00300709"/>
    <w:rsid w:val="003017AE"/>
    <w:rsid w:val="0030186A"/>
    <w:rsid w:val="00301C09"/>
    <w:rsid w:val="00301E43"/>
    <w:rsid w:val="00302135"/>
    <w:rsid w:val="0030240D"/>
    <w:rsid w:val="00302805"/>
    <w:rsid w:val="00302F70"/>
    <w:rsid w:val="00306CA7"/>
    <w:rsid w:val="00307AA3"/>
    <w:rsid w:val="00310AE7"/>
    <w:rsid w:val="00310C01"/>
    <w:rsid w:val="00311004"/>
    <w:rsid w:val="00312BD7"/>
    <w:rsid w:val="00312EE6"/>
    <w:rsid w:val="00313315"/>
    <w:rsid w:val="00314280"/>
    <w:rsid w:val="00314BE9"/>
    <w:rsid w:val="00315AEA"/>
    <w:rsid w:val="0031655B"/>
    <w:rsid w:val="00316A46"/>
    <w:rsid w:val="003174DC"/>
    <w:rsid w:val="003175EF"/>
    <w:rsid w:val="00320093"/>
    <w:rsid w:val="00323EDB"/>
    <w:rsid w:val="0032449B"/>
    <w:rsid w:val="00324894"/>
    <w:rsid w:val="00324B0D"/>
    <w:rsid w:val="00326F61"/>
    <w:rsid w:val="00331077"/>
    <w:rsid w:val="00332511"/>
    <w:rsid w:val="00332B50"/>
    <w:rsid w:val="00332F53"/>
    <w:rsid w:val="00333EA3"/>
    <w:rsid w:val="003356D5"/>
    <w:rsid w:val="00336810"/>
    <w:rsid w:val="003369E7"/>
    <w:rsid w:val="0033766F"/>
    <w:rsid w:val="00337918"/>
    <w:rsid w:val="003402E4"/>
    <w:rsid w:val="003411BD"/>
    <w:rsid w:val="00342BD9"/>
    <w:rsid w:val="0034334D"/>
    <w:rsid w:val="0034372E"/>
    <w:rsid w:val="00344F45"/>
    <w:rsid w:val="00345D76"/>
    <w:rsid w:val="00346EEE"/>
    <w:rsid w:val="0034714B"/>
    <w:rsid w:val="00347A02"/>
    <w:rsid w:val="00350606"/>
    <w:rsid w:val="00351412"/>
    <w:rsid w:val="0035307A"/>
    <w:rsid w:val="003530C7"/>
    <w:rsid w:val="0035324C"/>
    <w:rsid w:val="00354E3B"/>
    <w:rsid w:val="00355E8A"/>
    <w:rsid w:val="003563E8"/>
    <w:rsid w:val="0036132E"/>
    <w:rsid w:val="003621E4"/>
    <w:rsid w:val="0036236C"/>
    <w:rsid w:val="00362E7E"/>
    <w:rsid w:val="00362FFB"/>
    <w:rsid w:val="003646A5"/>
    <w:rsid w:val="0036473F"/>
    <w:rsid w:val="0036534F"/>
    <w:rsid w:val="00365DBF"/>
    <w:rsid w:val="00365F40"/>
    <w:rsid w:val="00366C47"/>
    <w:rsid w:val="00367737"/>
    <w:rsid w:val="00367BAE"/>
    <w:rsid w:val="0037018A"/>
    <w:rsid w:val="0037040E"/>
    <w:rsid w:val="00372AFA"/>
    <w:rsid w:val="00374A26"/>
    <w:rsid w:val="00374B68"/>
    <w:rsid w:val="00375051"/>
    <w:rsid w:val="003752B6"/>
    <w:rsid w:val="00375E2E"/>
    <w:rsid w:val="00376813"/>
    <w:rsid w:val="00377003"/>
    <w:rsid w:val="003776F6"/>
    <w:rsid w:val="00380374"/>
    <w:rsid w:val="00380555"/>
    <w:rsid w:val="0038073F"/>
    <w:rsid w:val="003815DF"/>
    <w:rsid w:val="00382DD1"/>
    <w:rsid w:val="00383FB9"/>
    <w:rsid w:val="00386525"/>
    <w:rsid w:val="003876A4"/>
    <w:rsid w:val="00392E77"/>
    <w:rsid w:val="00392F39"/>
    <w:rsid w:val="00393CB1"/>
    <w:rsid w:val="003946CE"/>
    <w:rsid w:val="0039568D"/>
    <w:rsid w:val="0039584A"/>
    <w:rsid w:val="0039601C"/>
    <w:rsid w:val="003973B4"/>
    <w:rsid w:val="00397767"/>
    <w:rsid w:val="003A07CB"/>
    <w:rsid w:val="003A29A0"/>
    <w:rsid w:val="003A2EEC"/>
    <w:rsid w:val="003A2F64"/>
    <w:rsid w:val="003A3FCA"/>
    <w:rsid w:val="003A4D74"/>
    <w:rsid w:val="003A56C1"/>
    <w:rsid w:val="003A5BD0"/>
    <w:rsid w:val="003A6B38"/>
    <w:rsid w:val="003B15E5"/>
    <w:rsid w:val="003B1B68"/>
    <w:rsid w:val="003B25F2"/>
    <w:rsid w:val="003B2CC5"/>
    <w:rsid w:val="003B2EF8"/>
    <w:rsid w:val="003B31F1"/>
    <w:rsid w:val="003B57B0"/>
    <w:rsid w:val="003B6C5C"/>
    <w:rsid w:val="003C0DBB"/>
    <w:rsid w:val="003C2F6E"/>
    <w:rsid w:val="003C4A0B"/>
    <w:rsid w:val="003C67AD"/>
    <w:rsid w:val="003C6B0D"/>
    <w:rsid w:val="003C6DCD"/>
    <w:rsid w:val="003D05CB"/>
    <w:rsid w:val="003D18E4"/>
    <w:rsid w:val="003D2053"/>
    <w:rsid w:val="003D3C05"/>
    <w:rsid w:val="003D40AB"/>
    <w:rsid w:val="003D43BD"/>
    <w:rsid w:val="003D56E8"/>
    <w:rsid w:val="003D67F9"/>
    <w:rsid w:val="003D783D"/>
    <w:rsid w:val="003E0D0F"/>
    <w:rsid w:val="003E1671"/>
    <w:rsid w:val="003E1C13"/>
    <w:rsid w:val="003E22B5"/>
    <w:rsid w:val="003E2C74"/>
    <w:rsid w:val="003E3594"/>
    <w:rsid w:val="003E3AC6"/>
    <w:rsid w:val="003E460D"/>
    <w:rsid w:val="003E5C82"/>
    <w:rsid w:val="003E7549"/>
    <w:rsid w:val="003F076F"/>
    <w:rsid w:val="003F08C6"/>
    <w:rsid w:val="003F1C99"/>
    <w:rsid w:val="003F229A"/>
    <w:rsid w:val="003F2A83"/>
    <w:rsid w:val="003F2D2C"/>
    <w:rsid w:val="003F4FD9"/>
    <w:rsid w:val="003F5FDE"/>
    <w:rsid w:val="003F660A"/>
    <w:rsid w:val="003F69A3"/>
    <w:rsid w:val="003F7CC0"/>
    <w:rsid w:val="0040098B"/>
    <w:rsid w:val="00400CDE"/>
    <w:rsid w:val="004020A9"/>
    <w:rsid w:val="004020DE"/>
    <w:rsid w:val="00402C44"/>
    <w:rsid w:val="004040FF"/>
    <w:rsid w:val="00404E95"/>
    <w:rsid w:val="004058D8"/>
    <w:rsid w:val="00406179"/>
    <w:rsid w:val="00406780"/>
    <w:rsid w:val="0040773C"/>
    <w:rsid w:val="00410ACC"/>
    <w:rsid w:val="00410F09"/>
    <w:rsid w:val="004118F4"/>
    <w:rsid w:val="00411988"/>
    <w:rsid w:val="00412CFA"/>
    <w:rsid w:val="00412E9E"/>
    <w:rsid w:val="0041361E"/>
    <w:rsid w:val="00413E4D"/>
    <w:rsid w:val="004211D8"/>
    <w:rsid w:val="004222F1"/>
    <w:rsid w:val="0042347F"/>
    <w:rsid w:val="0042357D"/>
    <w:rsid w:val="004249A3"/>
    <w:rsid w:val="00425D45"/>
    <w:rsid w:val="00426592"/>
    <w:rsid w:val="0042663D"/>
    <w:rsid w:val="00426F85"/>
    <w:rsid w:val="0042719B"/>
    <w:rsid w:val="00427EA5"/>
    <w:rsid w:val="004307E6"/>
    <w:rsid w:val="00431440"/>
    <w:rsid w:val="0043166F"/>
    <w:rsid w:val="004317A4"/>
    <w:rsid w:val="0043371D"/>
    <w:rsid w:val="00434159"/>
    <w:rsid w:val="00435522"/>
    <w:rsid w:val="004362BE"/>
    <w:rsid w:val="004365BA"/>
    <w:rsid w:val="00441962"/>
    <w:rsid w:val="0044474D"/>
    <w:rsid w:val="00445BD1"/>
    <w:rsid w:val="00446E68"/>
    <w:rsid w:val="004509CA"/>
    <w:rsid w:val="00452AA2"/>
    <w:rsid w:val="004532D7"/>
    <w:rsid w:val="0045373D"/>
    <w:rsid w:val="004538EB"/>
    <w:rsid w:val="00453F91"/>
    <w:rsid w:val="00455853"/>
    <w:rsid w:val="00455D3E"/>
    <w:rsid w:val="004563D8"/>
    <w:rsid w:val="004602A5"/>
    <w:rsid w:val="004605DA"/>
    <w:rsid w:val="00460AFE"/>
    <w:rsid w:val="00461D4A"/>
    <w:rsid w:val="00463245"/>
    <w:rsid w:val="00463C2F"/>
    <w:rsid w:val="004646EE"/>
    <w:rsid w:val="00464AF4"/>
    <w:rsid w:val="00465555"/>
    <w:rsid w:val="00466B87"/>
    <w:rsid w:val="00474B81"/>
    <w:rsid w:val="004806F6"/>
    <w:rsid w:val="00480823"/>
    <w:rsid w:val="0048123F"/>
    <w:rsid w:val="00481401"/>
    <w:rsid w:val="00482A3D"/>
    <w:rsid w:val="004830CB"/>
    <w:rsid w:val="00483B6B"/>
    <w:rsid w:val="00484752"/>
    <w:rsid w:val="00485FEF"/>
    <w:rsid w:val="00486347"/>
    <w:rsid w:val="00486B80"/>
    <w:rsid w:val="00487238"/>
    <w:rsid w:val="00490C41"/>
    <w:rsid w:val="004916C0"/>
    <w:rsid w:val="0049208E"/>
    <w:rsid w:val="00494762"/>
    <w:rsid w:val="0049500C"/>
    <w:rsid w:val="00495FFA"/>
    <w:rsid w:val="0049602A"/>
    <w:rsid w:val="00496D2F"/>
    <w:rsid w:val="00497BDD"/>
    <w:rsid w:val="004A14F8"/>
    <w:rsid w:val="004A26E1"/>
    <w:rsid w:val="004A3E7B"/>
    <w:rsid w:val="004A40E9"/>
    <w:rsid w:val="004A4D0A"/>
    <w:rsid w:val="004A50FD"/>
    <w:rsid w:val="004A5BF3"/>
    <w:rsid w:val="004A77F0"/>
    <w:rsid w:val="004B130D"/>
    <w:rsid w:val="004B1657"/>
    <w:rsid w:val="004B2729"/>
    <w:rsid w:val="004B418A"/>
    <w:rsid w:val="004B453D"/>
    <w:rsid w:val="004B4F03"/>
    <w:rsid w:val="004B71DC"/>
    <w:rsid w:val="004B73C3"/>
    <w:rsid w:val="004B7BFD"/>
    <w:rsid w:val="004C358D"/>
    <w:rsid w:val="004C483C"/>
    <w:rsid w:val="004C5515"/>
    <w:rsid w:val="004C57C2"/>
    <w:rsid w:val="004C61DC"/>
    <w:rsid w:val="004C7AE1"/>
    <w:rsid w:val="004C7B3E"/>
    <w:rsid w:val="004D071C"/>
    <w:rsid w:val="004D07BA"/>
    <w:rsid w:val="004D096D"/>
    <w:rsid w:val="004D0D2F"/>
    <w:rsid w:val="004D0F9C"/>
    <w:rsid w:val="004D1F09"/>
    <w:rsid w:val="004D245B"/>
    <w:rsid w:val="004D2E32"/>
    <w:rsid w:val="004D3211"/>
    <w:rsid w:val="004D33D0"/>
    <w:rsid w:val="004D3505"/>
    <w:rsid w:val="004D4042"/>
    <w:rsid w:val="004D5802"/>
    <w:rsid w:val="004D6632"/>
    <w:rsid w:val="004E0031"/>
    <w:rsid w:val="004E0156"/>
    <w:rsid w:val="004E0EE3"/>
    <w:rsid w:val="004E12BA"/>
    <w:rsid w:val="004E1CDE"/>
    <w:rsid w:val="004E1DE2"/>
    <w:rsid w:val="004E23A7"/>
    <w:rsid w:val="004E2884"/>
    <w:rsid w:val="004E2978"/>
    <w:rsid w:val="004E3054"/>
    <w:rsid w:val="004E3F3C"/>
    <w:rsid w:val="004E5BD1"/>
    <w:rsid w:val="004E644E"/>
    <w:rsid w:val="004E758A"/>
    <w:rsid w:val="004F0497"/>
    <w:rsid w:val="004F12D3"/>
    <w:rsid w:val="004F2983"/>
    <w:rsid w:val="004F2BBD"/>
    <w:rsid w:val="004F2FE0"/>
    <w:rsid w:val="004F3077"/>
    <w:rsid w:val="004F3714"/>
    <w:rsid w:val="004F53E5"/>
    <w:rsid w:val="004F53FB"/>
    <w:rsid w:val="00500CD5"/>
    <w:rsid w:val="005016D9"/>
    <w:rsid w:val="0050182B"/>
    <w:rsid w:val="00501E93"/>
    <w:rsid w:val="0050416F"/>
    <w:rsid w:val="00504675"/>
    <w:rsid w:val="0050505D"/>
    <w:rsid w:val="0050555B"/>
    <w:rsid w:val="00505DFF"/>
    <w:rsid w:val="00505E6C"/>
    <w:rsid w:val="00505EBB"/>
    <w:rsid w:val="0050626D"/>
    <w:rsid w:val="005065B2"/>
    <w:rsid w:val="00506F12"/>
    <w:rsid w:val="005110DC"/>
    <w:rsid w:val="00514D09"/>
    <w:rsid w:val="005159FB"/>
    <w:rsid w:val="00516548"/>
    <w:rsid w:val="00517A3C"/>
    <w:rsid w:val="00517A4E"/>
    <w:rsid w:val="00521BA9"/>
    <w:rsid w:val="00522B7A"/>
    <w:rsid w:val="005232AF"/>
    <w:rsid w:val="005258D2"/>
    <w:rsid w:val="005263DE"/>
    <w:rsid w:val="00526445"/>
    <w:rsid w:val="005267FA"/>
    <w:rsid w:val="00527A4B"/>
    <w:rsid w:val="00527D6C"/>
    <w:rsid w:val="00530F33"/>
    <w:rsid w:val="005310D5"/>
    <w:rsid w:val="00531AE6"/>
    <w:rsid w:val="00533748"/>
    <w:rsid w:val="00534792"/>
    <w:rsid w:val="00535158"/>
    <w:rsid w:val="00535580"/>
    <w:rsid w:val="00540D4D"/>
    <w:rsid w:val="00541047"/>
    <w:rsid w:val="005426D0"/>
    <w:rsid w:val="0054287D"/>
    <w:rsid w:val="005433AD"/>
    <w:rsid w:val="0054387F"/>
    <w:rsid w:val="00544A04"/>
    <w:rsid w:val="0054503B"/>
    <w:rsid w:val="00545ED4"/>
    <w:rsid w:val="00546EAA"/>
    <w:rsid w:val="005470A3"/>
    <w:rsid w:val="00552B42"/>
    <w:rsid w:val="00553416"/>
    <w:rsid w:val="00554F79"/>
    <w:rsid w:val="005556EB"/>
    <w:rsid w:val="00557A29"/>
    <w:rsid w:val="00561442"/>
    <w:rsid w:val="00562DD7"/>
    <w:rsid w:val="0056319B"/>
    <w:rsid w:val="00564178"/>
    <w:rsid w:val="0056522E"/>
    <w:rsid w:val="0056636E"/>
    <w:rsid w:val="00566A95"/>
    <w:rsid w:val="00566E84"/>
    <w:rsid w:val="0056740D"/>
    <w:rsid w:val="005679F8"/>
    <w:rsid w:val="00567B32"/>
    <w:rsid w:val="00573057"/>
    <w:rsid w:val="00574196"/>
    <w:rsid w:val="0057459C"/>
    <w:rsid w:val="00574675"/>
    <w:rsid w:val="00574851"/>
    <w:rsid w:val="00574A26"/>
    <w:rsid w:val="0057565D"/>
    <w:rsid w:val="00575F56"/>
    <w:rsid w:val="005760BB"/>
    <w:rsid w:val="00577758"/>
    <w:rsid w:val="00577A3E"/>
    <w:rsid w:val="00577C56"/>
    <w:rsid w:val="005800A5"/>
    <w:rsid w:val="00581AA1"/>
    <w:rsid w:val="00581E43"/>
    <w:rsid w:val="0058389E"/>
    <w:rsid w:val="00583CA2"/>
    <w:rsid w:val="00584040"/>
    <w:rsid w:val="005840E5"/>
    <w:rsid w:val="005855BF"/>
    <w:rsid w:val="00585FAC"/>
    <w:rsid w:val="00590D10"/>
    <w:rsid w:val="00592710"/>
    <w:rsid w:val="0059272A"/>
    <w:rsid w:val="00592940"/>
    <w:rsid w:val="00592EDD"/>
    <w:rsid w:val="00595425"/>
    <w:rsid w:val="0059554A"/>
    <w:rsid w:val="0059600E"/>
    <w:rsid w:val="005961B2"/>
    <w:rsid w:val="0059666A"/>
    <w:rsid w:val="005A106E"/>
    <w:rsid w:val="005A13DB"/>
    <w:rsid w:val="005A227A"/>
    <w:rsid w:val="005A22A9"/>
    <w:rsid w:val="005A2DBB"/>
    <w:rsid w:val="005A3CBD"/>
    <w:rsid w:val="005A455F"/>
    <w:rsid w:val="005A491E"/>
    <w:rsid w:val="005A5067"/>
    <w:rsid w:val="005A5C21"/>
    <w:rsid w:val="005A606E"/>
    <w:rsid w:val="005A6A93"/>
    <w:rsid w:val="005A6CF1"/>
    <w:rsid w:val="005A711C"/>
    <w:rsid w:val="005A78AA"/>
    <w:rsid w:val="005A7E45"/>
    <w:rsid w:val="005B06CD"/>
    <w:rsid w:val="005B0C35"/>
    <w:rsid w:val="005B2A8E"/>
    <w:rsid w:val="005B42D9"/>
    <w:rsid w:val="005B4954"/>
    <w:rsid w:val="005B6BD4"/>
    <w:rsid w:val="005B6E3F"/>
    <w:rsid w:val="005B79D7"/>
    <w:rsid w:val="005B7F5E"/>
    <w:rsid w:val="005C05E8"/>
    <w:rsid w:val="005C15E9"/>
    <w:rsid w:val="005C1970"/>
    <w:rsid w:val="005C2A03"/>
    <w:rsid w:val="005C2BDD"/>
    <w:rsid w:val="005C32A9"/>
    <w:rsid w:val="005C5595"/>
    <w:rsid w:val="005C625F"/>
    <w:rsid w:val="005C6A8E"/>
    <w:rsid w:val="005C6D21"/>
    <w:rsid w:val="005C7576"/>
    <w:rsid w:val="005C7FEA"/>
    <w:rsid w:val="005D1231"/>
    <w:rsid w:val="005D2952"/>
    <w:rsid w:val="005D2A48"/>
    <w:rsid w:val="005D5310"/>
    <w:rsid w:val="005D561A"/>
    <w:rsid w:val="005D601D"/>
    <w:rsid w:val="005D62BD"/>
    <w:rsid w:val="005E0B86"/>
    <w:rsid w:val="005E1A45"/>
    <w:rsid w:val="005E1B6F"/>
    <w:rsid w:val="005E2D74"/>
    <w:rsid w:val="005E34DE"/>
    <w:rsid w:val="005E4F7E"/>
    <w:rsid w:val="005E52D3"/>
    <w:rsid w:val="005E6B56"/>
    <w:rsid w:val="005E6E53"/>
    <w:rsid w:val="005F0431"/>
    <w:rsid w:val="005F0595"/>
    <w:rsid w:val="005F1CF1"/>
    <w:rsid w:val="005F207A"/>
    <w:rsid w:val="005F33C3"/>
    <w:rsid w:val="005F436C"/>
    <w:rsid w:val="005F5132"/>
    <w:rsid w:val="005F6365"/>
    <w:rsid w:val="005F687D"/>
    <w:rsid w:val="005F7074"/>
    <w:rsid w:val="005F733A"/>
    <w:rsid w:val="005F76F4"/>
    <w:rsid w:val="005F79E8"/>
    <w:rsid w:val="005F79FD"/>
    <w:rsid w:val="005F7AF2"/>
    <w:rsid w:val="0060043E"/>
    <w:rsid w:val="006006BF"/>
    <w:rsid w:val="006018B4"/>
    <w:rsid w:val="00603980"/>
    <w:rsid w:val="00605131"/>
    <w:rsid w:val="006052AE"/>
    <w:rsid w:val="00605AE0"/>
    <w:rsid w:val="00610390"/>
    <w:rsid w:val="00610420"/>
    <w:rsid w:val="0061074F"/>
    <w:rsid w:val="00610CA2"/>
    <w:rsid w:val="00611732"/>
    <w:rsid w:val="00611BDA"/>
    <w:rsid w:val="0061310A"/>
    <w:rsid w:val="00613C73"/>
    <w:rsid w:val="0061404E"/>
    <w:rsid w:val="00615D31"/>
    <w:rsid w:val="00622B3C"/>
    <w:rsid w:val="00622C9D"/>
    <w:rsid w:val="00623496"/>
    <w:rsid w:val="00623EDF"/>
    <w:rsid w:val="00624690"/>
    <w:rsid w:val="0063124B"/>
    <w:rsid w:val="00631DBC"/>
    <w:rsid w:val="0063294E"/>
    <w:rsid w:val="0063415B"/>
    <w:rsid w:val="00634AEA"/>
    <w:rsid w:val="00635021"/>
    <w:rsid w:val="0063701D"/>
    <w:rsid w:val="00637160"/>
    <w:rsid w:val="00640182"/>
    <w:rsid w:val="00640653"/>
    <w:rsid w:val="006408C0"/>
    <w:rsid w:val="00640FF9"/>
    <w:rsid w:val="006414E2"/>
    <w:rsid w:val="00641630"/>
    <w:rsid w:val="006422F8"/>
    <w:rsid w:val="0064274C"/>
    <w:rsid w:val="00642CFC"/>
    <w:rsid w:val="0064319C"/>
    <w:rsid w:val="006445A8"/>
    <w:rsid w:val="0064482A"/>
    <w:rsid w:val="00644F1C"/>
    <w:rsid w:val="006451A2"/>
    <w:rsid w:val="0064577C"/>
    <w:rsid w:val="00647536"/>
    <w:rsid w:val="00650106"/>
    <w:rsid w:val="00650F2B"/>
    <w:rsid w:val="006525E8"/>
    <w:rsid w:val="006529C0"/>
    <w:rsid w:val="006529EE"/>
    <w:rsid w:val="00652D0B"/>
    <w:rsid w:val="00653E64"/>
    <w:rsid w:val="006540D7"/>
    <w:rsid w:val="006542E0"/>
    <w:rsid w:val="006554F5"/>
    <w:rsid w:val="006566D3"/>
    <w:rsid w:val="00660FF9"/>
    <w:rsid w:val="0066193D"/>
    <w:rsid w:val="00661DA4"/>
    <w:rsid w:val="00662C8A"/>
    <w:rsid w:val="00663C27"/>
    <w:rsid w:val="00664BCC"/>
    <w:rsid w:val="00665170"/>
    <w:rsid w:val="00665230"/>
    <w:rsid w:val="00665351"/>
    <w:rsid w:val="00665F9D"/>
    <w:rsid w:val="00666598"/>
    <w:rsid w:val="00666665"/>
    <w:rsid w:val="006673A6"/>
    <w:rsid w:val="006713B6"/>
    <w:rsid w:val="006735E5"/>
    <w:rsid w:val="00673CD8"/>
    <w:rsid w:val="00674245"/>
    <w:rsid w:val="006744C8"/>
    <w:rsid w:val="00676BBF"/>
    <w:rsid w:val="006772C2"/>
    <w:rsid w:val="006773C4"/>
    <w:rsid w:val="00680A12"/>
    <w:rsid w:val="0068213E"/>
    <w:rsid w:val="00682B97"/>
    <w:rsid w:val="00685893"/>
    <w:rsid w:val="00685906"/>
    <w:rsid w:val="00685C84"/>
    <w:rsid w:val="00687341"/>
    <w:rsid w:val="0068776E"/>
    <w:rsid w:val="0069003E"/>
    <w:rsid w:val="00690AC4"/>
    <w:rsid w:val="00692730"/>
    <w:rsid w:val="006936B5"/>
    <w:rsid w:val="006942AC"/>
    <w:rsid w:val="006A0402"/>
    <w:rsid w:val="006A174E"/>
    <w:rsid w:val="006A2C9E"/>
    <w:rsid w:val="006A2F54"/>
    <w:rsid w:val="006A3732"/>
    <w:rsid w:val="006A443B"/>
    <w:rsid w:val="006A4DCF"/>
    <w:rsid w:val="006A55BD"/>
    <w:rsid w:val="006A597B"/>
    <w:rsid w:val="006A79CC"/>
    <w:rsid w:val="006A7E40"/>
    <w:rsid w:val="006B17B4"/>
    <w:rsid w:val="006B1E0C"/>
    <w:rsid w:val="006B2471"/>
    <w:rsid w:val="006B55FF"/>
    <w:rsid w:val="006B5871"/>
    <w:rsid w:val="006B5EDB"/>
    <w:rsid w:val="006B7311"/>
    <w:rsid w:val="006B7D51"/>
    <w:rsid w:val="006B7EE9"/>
    <w:rsid w:val="006C3A7A"/>
    <w:rsid w:val="006C5B62"/>
    <w:rsid w:val="006C660F"/>
    <w:rsid w:val="006C6801"/>
    <w:rsid w:val="006C7210"/>
    <w:rsid w:val="006C7921"/>
    <w:rsid w:val="006C7C31"/>
    <w:rsid w:val="006D0AF4"/>
    <w:rsid w:val="006D1D57"/>
    <w:rsid w:val="006D58C3"/>
    <w:rsid w:val="006D5E61"/>
    <w:rsid w:val="006D7182"/>
    <w:rsid w:val="006D72DA"/>
    <w:rsid w:val="006E0F2C"/>
    <w:rsid w:val="006E1CE2"/>
    <w:rsid w:val="006E208A"/>
    <w:rsid w:val="006E45CE"/>
    <w:rsid w:val="006E5417"/>
    <w:rsid w:val="006E5F39"/>
    <w:rsid w:val="006E764A"/>
    <w:rsid w:val="006E78E3"/>
    <w:rsid w:val="006E7B4F"/>
    <w:rsid w:val="006E7F33"/>
    <w:rsid w:val="006F0CE2"/>
    <w:rsid w:val="006F170A"/>
    <w:rsid w:val="006F1A34"/>
    <w:rsid w:val="006F1D04"/>
    <w:rsid w:val="006F2986"/>
    <w:rsid w:val="006F48D7"/>
    <w:rsid w:val="006F4DDB"/>
    <w:rsid w:val="006F54FA"/>
    <w:rsid w:val="006F57D7"/>
    <w:rsid w:val="006F71E2"/>
    <w:rsid w:val="00700656"/>
    <w:rsid w:val="007007AD"/>
    <w:rsid w:val="00701C91"/>
    <w:rsid w:val="007024E3"/>
    <w:rsid w:val="00702D4E"/>
    <w:rsid w:val="007031D4"/>
    <w:rsid w:val="00703559"/>
    <w:rsid w:val="00703CBA"/>
    <w:rsid w:val="00704D9F"/>
    <w:rsid w:val="0070545D"/>
    <w:rsid w:val="0070644F"/>
    <w:rsid w:val="00706DE6"/>
    <w:rsid w:val="007070D3"/>
    <w:rsid w:val="00710235"/>
    <w:rsid w:val="00710A39"/>
    <w:rsid w:val="007110A1"/>
    <w:rsid w:val="007129C5"/>
    <w:rsid w:val="00712F16"/>
    <w:rsid w:val="00713F44"/>
    <w:rsid w:val="00713FFA"/>
    <w:rsid w:val="00714029"/>
    <w:rsid w:val="007145D5"/>
    <w:rsid w:val="00714A08"/>
    <w:rsid w:val="00715E1E"/>
    <w:rsid w:val="007168DA"/>
    <w:rsid w:val="00716B79"/>
    <w:rsid w:val="00716F38"/>
    <w:rsid w:val="00717A13"/>
    <w:rsid w:val="00717EF2"/>
    <w:rsid w:val="007223D7"/>
    <w:rsid w:val="00723506"/>
    <w:rsid w:val="00724555"/>
    <w:rsid w:val="007250F5"/>
    <w:rsid w:val="00725B41"/>
    <w:rsid w:val="007300A5"/>
    <w:rsid w:val="00731179"/>
    <w:rsid w:val="00732730"/>
    <w:rsid w:val="0073274D"/>
    <w:rsid w:val="0073350D"/>
    <w:rsid w:val="0073376C"/>
    <w:rsid w:val="00733E1A"/>
    <w:rsid w:val="0073492B"/>
    <w:rsid w:val="007358AF"/>
    <w:rsid w:val="00736B88"/>
    <w:rsid w:val="00736E35"/>
    <w:rsid w:val="00736E50"/>
    <w:rsid w:val="00737DAB"/>
    <w:rsid w:val="007408F7"/>
    <w:rsid w:val="0074193A"/>
    <w:rsid w:val="00741AB1"/>
    <w:rsid w:val="00741AB4"/>
    <w:rsid w:val="0074252E"/>
    <w:rsid w:val="007426B2"/>
    <w:rsid w:val="00743B04"/>
    <w:rsid w:val="00743CD1"/>
    <w:rsid w:val="00745CA1"/>
    <w:rsid w:val="00746088"/>
    <w:rsid w:val="0074667F"/>
    <w:rsid w:val="007467DB"/>
    <w:rsid w:val="00746CBA"/>
    <w:rsid w:val="007477F2"/>
    <w:rsid w:val="00750A4F"/>
    <w:rsid w:val="00751077"/>
    <w:rsid w:val="00751EE7"/>
    <w:rsid w:val="0075346C"/>
    <w:rsid w:val="00753E00"/>
    <w:rsid w:val="007553D7"/>
    <w:rsid w:val="0075622B"/>
    <w:rsid w:val="00757476"/>
    <w:rsid w:val="007607C4"/>
    <w:rsid w:val="007607F2"/>
    <w:rsid w:val="00761B7D"/>
    <w:rsid w:val="00762259"/>
    <w:rsid w:val="00762E37"/>
    <w:rsid w:val="007639AC"/>
    <w:rsid w:val="007639D3"/>
    <w:rsid w:val="00763ACF"/>
    <w:rsid w:val="00763BA4"/>
    <w:rsid w:val="007647B2"/>
    <w:rsid w:val="00765008"/>
    <w:rsid w:val="0076539A"/>
    <w:rsid w:val="00766D17"/>
    <w:rsid w:val="00766F92"/>
    <w:rsid w:val="007710FB"/>
    <w:rsid w:val="0077186E"/>
    <w:rsid w:val="0077326E"/>
    <w:rsid w:val="0077455E"/>
    <w:rsid w:val="00775D92"/>
    <w:rsid w:val="0077628D"/>
    <w:rsid w:val="007774CB"/>
    <w:rsid w:val="00777B11"/>
    <w:rsid w:val="007808CC"/>
    <w:rsid w:val="00782842"/>
    <w:rsid w:val="00782BE2"/>
    <w:rsid w:val="00784DC3"/>
    <w:rsid w:val="007852B3"/>
    <w:rsid w:val="007857DB"/>
    <w:rsid w:val="00786880"/>
    <w:rsid w:val="00786BEA"/>
    <w:rsid w:val="00786EA9"/>
    <w:rsid w:val="00787022"/>
    <w:rsid w:val="0078718D"/>
    <w:rsid w:val="00790728"/>
    <w:rsid w:val="0079161B"/>
    <w:rsid w:val="007919C1"/>
    <w:rsid w:val="007942A3"/>
    <w:rsid w:val="00794687"/>
    <w:rsid w:val="007955DB"/>
    <w:rsid w:val="00795D21"/>
    <w:rsid w:val="007A1E40"/>
    <w:rsid w:val="007A23F3"/>
    <w:rsid w:val="007A3EE0"/>
    <w:rsid w:val="007A4B6B"/>
    <w:rsid w:val="007A4C8E"/>
    <w:rsid w:val="007A4E22"/>
    <w:rsid w:val="007A57A8"/>
    <w:rsid w:val="007A5A4A"/>
    <w:rsid w:val="007A7048"/>
    <w:rsid w:val="007B09EE"/>
    <w:rsid w:val="007B38A4"/>
    <w:rsid w:val="007B5AA4"/>
    <w:rsid w:val="007B5BE0"/>
    <w:rsid w:val="007C00C5"/>
    <w:rsid w:val="007C069F"/>
    <w:rsid w:val="007C0BA9"/>
    <w:rsid w:val="007C397E"/>
    <w:rsid w:val="007C3ABF"/>
    <w:rsid w:val="007C44EC"/>
    <w:rsid w:val="007C535C"/>
    <w:rsid w:val="007C555C"/>
    <w:rsid w:val="007C5775"/>
    <w:rsid w:val="007C5B8C"/>
    <w:rsid w:val="007C7600"/>
    <w:rsid w:val="007C7C17"/>
    <w:rsid w:val="007D114A"/>
    <w:rsid w:val="007D2183"/>
    <w:rsid w:val="007D2722"/>
    <w:rsid w:val="007D4177"/>
    <w:rsid w:val="007D42D8"/>
    <w:rsid w:val="007D4FC3"/>
    <w:rsid w:val="007D58B2"/>
    <w:rsid w:val="007D59A4"/>
    <w:rsid w:val="007D667E"/>
    <w:rsid w:val="007D67B3"/>
    <w:rsid w:val="007D72C4"/>
    <w:rsid w:val="007D769E"/>
    <w:rsid w:val="007E0530"/>
    <w:rsid w:val="007E0E48"/>
    <w:rsid w:val="007E184D"/>
    <w:rsid w:val="007E1ED6"/>
    <w:rsid w:val="007E1F19"/>
    <w:rsid w:val="007E2EAE"/>
    <w:rsid w:val="007E3DA0"/>
    <w:rsid w:val="007E460A"/>
    <w:rsid w:val="007E5469"/>
    <w:rsid w:val="007E74C1"/>
    <w:rsid w:val="007E75CB"/>
    <w:rsid w:val="007F102D"/>
    <w:rsid w:val="007F1D21"/>
    <w:rsid w:val="007F22D1"/>
    <w:rsid w:val="007F5731"/>
    <w:rsid w:val="007F583A"/>
    <w:rsid w:val="007F7320"/>
    <w:rsid w:val="007F7396"/>
    <w:rsid w:val="007F7D67"/>
    <w:rsid w:val="00800D1A"/>
    <w:rsid w:val="008026B7"/>
    <w:rsid w:val="00802CC4"/>
    <w:rsid w:val="00802EDE"/>
    <w:rsid w:val="008039B7"/>
    <w:rsid w:val="00803D12"/>
    <w:rsid w:val="00806097"/>
    <w:rsid w:val="008067E1"/>
    <w:rsid w:val="008067F2"/>
    <w:rsid w:val="0081042F"/>
    <w:rsid w:val="008106D6"/>
    <w:rsid w:val="008131F5"/>
    <w:rsid w:val="00813CD2"/>
    <w:rsid w:val="00814C6A"/>
    <w:rsid w:val="00815DBF"/>
    <w:rsid w:val="008161FC"/>
    <w:rsid w:val="008169C1"/>
    <w:rsid w:val="00816B4F"/>
    <w:rsid w:val="008172F1"/>
    <w:rsid w:val="0082043D"/>
    <w:rsid w:val="008217C7"/>
    <w:rsid w:val="00821A13"/>
    <w:rsid w:val="00821B8F"/>
    <w:rsid w:val="008242A3"/>
    <w:rsid w:val="0082430A"/>
    <w:rsid w:val="00824BF1"/>
    <w:rsid w:val="00825401"/>
    <w:rsid w:val="008269A3"/>
    <w:rsid w:val="00830712"/>
    <w:rsid w:val="008318AC"/>
    <w:rsid w:val="00832FCB"/>
    <w:rsid w:val="0083303C"/>
    <w:rsid w:val="008348E0"/>
    <w:rsid w:val="00834B33"/>
    <w:rsid w:val="00834CF0"/>
    <w:rsid w:val="00834EF7"/>
    <w:rsid w:val="00835203"/>
    <w:rsid w:val="00835BE9"/>
    <w:rsid w:val="0083711B"/>
    <w:rsid w:val="008379F4"/>
    <w:rsid w:val="008410E8"/>
    <w:rsid w:val="0084142C"/>
    <w:rsid w:val="008417C0"/>
    <w:rsid w:val="00842AFE"/>
    <w:rsid w:val="00842DD0"/>
    <w:rsid w:val="008438C1"/>
    <w:rsid w:val="00850024"/>
    <w:rsid w:val="00850318"/>
    <w:rsid w:val="00851411"/>
    <w:rsid w:val="00853767"/>
    <w:rsid w:val="00853BCE"/>
    <w:rsid w:val="00853CC3"/>
    <w:rsid w:val="00854C7A"/>
    <w:rsid w:val="00856A3C"/>
    <w:rsid w:val="00856E37"/>
    <w:rsid w:val="0085712E"/>
    <w:rsid w:val="008572CF"/>
    <w:rsid w:val="00857BFB"/>
    <w:rsid w:val="00860709"/>
    <w:rsid w:val="008630B7"/>
    <w:rsid w:val="00864435"/>
    <w:rsid w:val="00867C86"/>
    <w:rsid w:val="0087007A"/>
    <w:rsid w:val="00871F3A"/>
    <w:rsid w:val="008725E1"/>
    <w:rsid w:val="00874650"/>
    <w:rsid w:val="0087592E"/>
    <w:rsid w:val="008759CC"/>
    <w:rsid w:val="00875C22"/>
    <w:rsid w:val="0087651E"/>
    <w:rsid w:val="008765E7"/>
    <w:rsid w:val="0087694F"/>
    <w:rsid w:val="00877FA2"/>
    <w:rsid w:val="00880545"/>
    <w:rsid w:val="00880C72"/>
    <w:rsid w:val="00881519"/>
    <w:rsid w:val="008821E7"/>
    <w:rsid w:val="0088236D"/>
    <w:rsid w:val="008832DE"/>
    <w:rsid w:val="0088340A"/>
    <w:rsid w:val="00884EAA"/>
    <w:rsid w:val="00885745"/>
    <w:rsid w:val="00885985"/>
    <w:rsid w:val="00886003"/>
    <w:rsid w:val="0088681F"/>
    <w:rsid w:val="008900AA"/>
    <w:rsid w:val="008902C0"/>
    <w:rsid w:val="00890DD5"/>
    <w:rsid w:val="00891456"/>
    <w:rsid w:val="0089179A"/>
    <w:rsid w:val="00891BC2"/>
    <w:rsid w:val="0089358D"/>
    <w:rsid w:val="008941A2"/>
    <w:rsid w:val="00894ACE"/>
    <w:rsid w:val="008A022E"/>
    <w:rsid w:val="008A0899"/>
    <w:rsid w:val="008A11F1"/>
    <w:rsid w:val="008A12A6"/>
    <w:rsid w:val="008A1339"/>
    <w:rsid w:val="008A13A4"/>
    <w:rsid w:val="008A1A8E"/>
    <w:rsid w:val="008A1D22"/>
    <w:rsid w:val="008A3472"/>
    <w:rsid w:val="008A4033"/>
    <w:rsid w:val="008A4385"/>
    <w:rsid w:val="008A45B8"/>
    <w:rsid w:val="008A732A"/>
    <w:rsid w:val="008A7419"/>
    <w:rsid w:val="008A77A7"/>
    <w:rsid w:val="008B10CF"/>
    <w:rsid w:val="008B1871"/>
    <w:rsid w:val="008B2BF0"/>
    <w:rsid w:val="008B360F"/>
    <w:rsid w:val="008B3B3F"/>
    <w:rsid w:val="008B3D16"/>
    <w:rsid w:val="008B3D48"/>
    <w:rsid w:val="008B5686"/>
    <w:rsid w:val="008C006E"/>
    <w:rsid w:val="008C1C28"/>
    <w:rsid w:val="008C4453"/>
    <w:rsid w:val="008C4B27"/>
    <w:rsid w:val="008C555C"/>
    <w:rsid w:val="008C5580"/>
    <w:rsid w:val="008C5692"/>
    <w:rsid w:val="008C70DE"/>
    <w:rsid w:val="008C76E2"/>
    <w:rsid w:val="008D02AC"/>
    <w:rsid w:val="008D1552"/>
    <w:rsid w:val="008D3918"/>
    <w:rsid w:val="008D3A9A"/>
    <w:rsid w:val="008D3BC0"/>
    <w:rsid w:val="008D3DBA"/>
    <w:rsid w:val="008D5E26"/>
    <w:rsid w:val="008D7B11"/>
    <w:rsid w:val="008E04FA"/>
    <w:rsid w:val="008E0907"/>
    <w:rsid w:val="008E0A21"/>
    <w:rsid w:val="008E209F"/>
    <w:rsid w:val="008E246D"/>
    <w:rsid w:val="008E2F67"/>
    <w:rsid w:val="008E5C60"/>
    <w:rsid w:val="008F0304"/>
    <w:rsid w:val="008F0D33"/>
    <w:rsid w:val="008F2387"/>
    <w:rsid w:val="008F241A"/>
    <w:rsid w:val="008F27F1"/>
    <w:rsid w:val="008F2894"/>
    <w:rsid w:val="008F2CCD"/>
    <w:rsid w:val="008F3248"/>
    <w:rsid w:val="008F4E66"/>
    <w:rsid w:val="008F5BD5"/>
    <w:rsid w:val="008F5D04"/>
    <w:rsid w:val="008F5D4E"/>
    <w:rsid w:val="008F6B1E"/>
    <w:rsid w:val="008F6CB7"/>
    <w:rsid w:val="00900E1A"/>
    <w:rsid w:val="009023FC"/>
    <w:rsid w:val="00903EFB"/>
    <w:rsid w:val="00904280"/>
    <w:rsid w:val="00904A31"/>
    <w:rsid w:val="00904C08"/>
    <w:rsid w:val="0091095B"/>
    <w:rsid w:val="0091111E"/>
    <w:rsid w:val="00911AED"/>
    <w:rsid w:val="00911F8D"/>
    <w:rsid w:val="00912404"/>
    <w:rsid w:val="00912E26"/>
    <w:rsid w:val="009149EB"/>
    <w:rsid w:val="00914A8D"/>
    <w:rsid w:val="0091540D"/>
    <w:rsid w:val="00916439"/>
    <w:rsid w:val="0091749F"/>
    <w:rsid w:val="00920010"/>
    <w:rsid w:val="00920499"/>
    <w:rsid w:val="0092086E"/>
    <w:rsid w:val="00921232"/>
    <w:rsid w:val="00921C1E"/>
    <w:rsid w:val="00921F55"/>
    <w:rsid w:val="0092211C"/>
    <w:rsid w:val="00922C8A"/>
    <w:rsid w:val="00922CE8"/>
    <w:rsid w:val="009233A8"/>
    <w:rsid w:val="00923F0C"/>
    <w:rsid w:val="0092502F"/>
    <w:rsid w:val="00925CF5"/>
    <w:rsid w:val="0093035D"/>
    <w:rsid w:val="00930B4B"/>
    <w:rsid w:val="00932375"/>
    <w:rsid w:val="00932698"/>
    <w:rsid w:val="00932860"/>
    <w:rsid w:val="00933A7C"/>
    <w:rsid w:val="00934400"/>
    <w:rsid w:val="00934758"/>
    <w:rsid w:val="00934B82"/>
    <w:rsid w:val="00935C4D"/>
    <w:rsid w:val="00936479"/>
    <w:rsid w:val="00940CA0"/>
    <w:rsid w:val="00941EA6"/>
    <w:rsid w:val="009420A5"/>
    <w:rsid w:val="0094303B"/>
    <w:rsid w:val="00944115"/>
    <w:rsid w:val="009446AE"/>
    <w:rsid w:val="009452BC"/>
    <w:rsid w:val="009453B6"/>
    <w:rsid w:val="00945F92"/>
    <w:rsid w:val="00946771"/>
    <w:rsid w:val="00946E05"/>
    <w:rsid w:val="009504D4"/>
    <w:rsid w:val="00951736"/>
    <w:rsid w:val="00951964"/>
    <w:rsid w:val="00953013"/>
    <w:rsid w:val="00953199"/>
    <w:rsid w:val="00953A1E"/>
    <w:rsid w:val="00953BE7"/>
    <w:rsid w:val="00954546"/>
    <w:rsid w:val="0095468B"/>
    <w:rsid w:val="00954AE1"/>
    <w:rsid w:val="00954BD6"/>
    <w:rsid w:val="0095533C"/>
    <w:rsid w:val="00955BF3"/>
    <w:rsid w:val="009570AD"/>
    <w:rsid w:val="009571F3"/>
    <w:rsid w:val="00960F11"/>
    <w:rsid w:val="0096147F"/>
    <w:rsid w:val="00961A9F"/>
    <w:rsid w:val="00961FCB"/>
    <w:rsid w:val="00962642"/>
    <w:rsid w:val="0096298F"/>
    <w:rsid w:val="0096389E"/>
    <w:rsid w:val="009671D3"/>
    <w:rsid w:val="0096758D"/>
    <w:rsid w:val="00967C99"/>
    <w:rsid w:val="00967FFE"/>
    <w:rsid w:val="009719BF"/>
    <w:rsid w:val="00971D9F"/>
    <w:rsid w:val="00972458"/>
    <w:rsid w:val="00974CC8"/>
    <w:rsid w:val="00975FA8"/>
    <w:rsid w:val="00976747"/>
    <w:rsid w:val="00980633"/>
    <w:rsid w:val="0098087E"/>
    <w:rsid w:val="00982410"/>
    <w:rsid w:val="00982FEB"/>
    <w:rsid w:val="0098456F"/>
    <w:rsid w:val="00984579"/>
    <w:rsid w:val="009855C0"/>
    <w:rsid w:val="00985689"/>
    <w:rsid w:val="0098580A"/>
    <w:rsid w:val="009875E7"/>
    <w:rsid w:val="009905E1"/>
    <w:rsid w:val="00990781"/>
    <w:rsid w:val="00991D73"/>
    <w:rsid w:val="00992C07"/>
    <w:rsid w:val="009931A1"/>
    <w:rsid w:val="009932C3"/>
    <w:rsid w:val="009938C5"/>
    <w:rsid w:val="00994059"/>
    <w:rsid w:val="0099445C"/>
    <w:rsid w:val="00994643"/>
    <w:rsid w:val="00994F99"/>
    <w:rsid w:val="00996C84"/>
    <w:rsid w:val="00996C92"/>
    <w:rsid w:val="00997A25"/>
    <w:rsid w:val="009A3F15"/>
    <w:rsid w:val="009A455E"/>
    <w:rsid w:val="009A4E84"/>
    <w:rsid w:val="009A6318"/>
    <w:rsid w:val="009A702A"/>
    <w:rsid w:val="009A7107"/>
    <w:rsid w:val="009A7270"/>
    <w:rsid w:val="009A7462"/>
    <w:rsid w:val="009A75E1"/>
    <w:rsid w:val="009B0528"/>
    <w:rsid w:val="009B2901"/>
    <w:rsid w:val="009B3728"/>
    <w:rsid w:val="009B57F3"/>
    <w:rsid w:val="009B5B5A"/>
    <w:rsid w:val="009B5E66"/>
    <w:rsid w:val="009B6A9F"/>
    <w:rsid w:val="009C1232"/>
    <w:rsid w:val="009C200D"/>
    <w:rsid w:val="009C2184"/>
    <w:rsid w:val="009C2B15"/>
    <w:rsid w:val="009C31A8"/>
    <w:rsid w:val="009C3720"/>
    <w:rsid w:val="009C3A9C"/>
    <w:rsid w:val="009C3FB2"/>
    <w:rsid w:val="009C4985"/>
    <w:rsid w:val="009C4B77"/>
    <w:rsid w:val="009C7759"/>
    <w:rsid w:val="009D08DA"/>
    <w:rsid w:val="009D21E1"/>
    <w:rsid w:val="009D360D"/>
    <w:rsid w:val="009D38D9"/>
    <w:rsid w:val="009D3CC2"/>
    <w:rsid w:val="009D3FC0"/>
    <w:rsid w:val="009D4CD3"/>
    <w:rsid w:val="009D612E"/>
    <w:rsid w:val="009E0F08"/>
    <w:rsid w:val="009E1084"/>
    <w:rsid w:val="009E1903"/>
    <w:rsid w:val="009E2088"/>
    <w:rsid w:val="009E32E0"/>
    <w:rsid w:val="009E46CD"/>
    <w:rsid w:val="009E5422"/>
    <w:rsid w:val="009E67FE"/>
    <w:rsid w:val="009E6D30"/>
    <w:rsid w:val="009F0242"/>
    <w:rsid w:val="009F0D36"/>
    <w:rsid w:val="009F4A3A"/>
    <w:rsid w:val="009F4C32"/>
    <w:rsid w:val="009F4DDC"/>
    <w:rsid w:val="009F5D9D"/>
    <w:rsid w:val="009F6AB4"/>
    <w:rsid w:val="009F77D1"/>
    <w:rsid w:val="009F7C39"/>
    <w:rsid w:val="00A0043E"/>
    <w:rsid w:val="00A01527"/>
    <w:rsid w:val="00A017F1"/>
    <w:rsid w:val="00A0336B"/>
    <w:rsid w:val="00A03A83"/>
    <w:rsid w:val="00A03B85"/>
    <w:rsid w:val="00A04C76"/>
    <w:rsid w:val="00A05478"/>
    <w:rsid w:val="00A06435"/>
    <w:rsid w:val="00A06537"/>
    <w:rsid w:val="00A06561"/>
    <w:rsid w:val="00A068C8"/>
    <w:rsid w:val="00A07CD7"/>
    <w:rsid w:val="00A100FC"/>
    <w:rsid w:val="00A11FE4"/>
    <w:rsid w:val="00A12CE1"/>
    <w:rsid w:val="00A13429"/>
    <w:rsid w:val="00A137BB"/>
    <w:rsid w:val="00A1591E"/>
    <w:rsid w:val="00A15D40"/>
    <w:rsid w:val="00A16D36"/>
    <w:rsid w:val="00A17ACA"/>
    <w:rsid w:val="00A20EEB"/>
    <w:rsid w:val="00A21B04"/>
    <w:rsid w:val="00A22B85"/>
    <w:rsid w:val="00A2408D"/>
    <w:rsid w:val="00A24CE9"/>
    <w:rsid w:val="00A263C2"/>
    <w:rsid w:val="00A31321"/>
    <w:rsid w:val="00A323DD"/>
    <w:rsid w:val="00A331F0"/>
    <w:rsid w:val="00A3329D"/>
    <w:rsid w:val="00A33645"/>
    <w:rsid w:val="00A33DD7"/>
    <w:rsid w:val="00A35DC8"/>
    <w:rsid w:val="00A36A0D"/>
    <w:rsid w:val="00A37541"/>
    <w:rsid w:val="00A37C13"/>
    <w:rsid w:val="00A37F4F"/>
    <w:rsid w:val="00A41A35"/>
    <w:rsid w:val="00A431A0"/>
    <w:rsid w:val="00A43971"/>
    <w:rsid w:val="00A444E5"/>
    <w:rsid w:val="00A4511E"/>
    <w:rsid w:val="00A45892"/>
    <w:rsid w:val="00A4590C"/>
    <w:rsid w:val="00A469AC"/>
    <w:rsid w:val="00A503B3"/>
    <w:rsid w:val="00A54FD5"/>
    <w:rsid w:val="00A551CF"/>
    <w:rsid w:val="00A5648C"/>
    <w:rsid w:val="00A56E2A"/>
    <w:rsid w:val="00A57264"/>
    <w:rsid w:val="00A574B1"/>
    <w:rsid w:val="00A5797A"/>
    <w:rsid w:val="00A60CCE"/>
    <w:rsid w:val="00A61E80"/>
    <w:rsid w:val="00A62431"/>
    <w:rsid w:val="00A63653"/>
    <w:rsid w:val="00A637D0"/>
    <w:rsid w:val="00A64364"/>
    <w:rsid w:val="00A65BD6"/>
    <w:rsid w:val="00A660D2"/>
    <w:rsid w:val="00A6642E"/>
    <w:rsid w:val="00A6647D"/>
    <w:rsid w:val="00A66A08"/>
    <w:rsid w:val="00A671F1"/>
    <w:rsid w:val="00A672F1"/>
    <w:rsid w:val="00A67B17"/>
    <w:rsid w:val="00A67B93"/>
    <w:rsid w:val="00A67BB3"/>
    <w:rsid w:val="00A67CB1"/>
    <w:rsid w:val="00A7154B"/>
    <w:rsid w:val="00A71A0C"/>
    <w:rsid w:val="00A72B12"/>
    <w:rsid w:val="00A73D1E"/>
    <w:rsid w:val="00A74DA4"/>
    <w:rsid w:val="00A754E5"/>
    <w:rsid w:val="00A80DB3"/>
    <w:rsid w:val="00A815A6"/>
    <w:rsid w:val="00A816D2"/>
    <w:rsid w:val="00A816F9"/>
    <w:rsid w:val="00A8196A"/>
    <w:rsid w:val="00A84A2D"/>
    <w:rsid w:val="00A863D6"/>
    <w:rsid w:val="00A86844"/>
    <w:rsid w:val="00A90ACF"/>
    <w:rsid w:val="00A91BEF"/>
    <w:rsid w:val="00A92383"/>
    <w:rsid w:val="00A968E8"/>
    <w:rsid w:val="00AA01BC"/>
    <w:rsid w:val="00AA0760"/>
    <w:rsid w:val="00AA24C3"/>
    <w:rsid w:val="00AA4A23"/>
    <w:rsid w:val="00AB0128"/>
    <w:rsid w:val="00AB0823"/>
    <w:rsid w:val="00AB1DDD"/>
    <w:rsid w:val="00AB1E5D"/>
    <w:rsid w:val="00AB2C3E"/>
    <w:rsid w:val="00AB3E8E"/>
    <w:rsid w:val="00AB4DE0"/>
    <w:rsid w:val="00AB5223"/>
    <w:rsid w:val="00AB5308"/>
    <w:rsid w:val="00AB6AEC"/>
    <w:rsid w:val="00AB77B7"/>
    <w:rsid w:val="00AC0C7C"/>
    <w:rsid w:val="00AC2901"/>
    <w:rsid w:val="00AC3AE1"/>
    <w:rsid w:val="00AC76AA"/>
    <w:rsid w:val="00AD062C"/>
    <w:rsid w:val="00AD0A8A"/>
    <w:rsid w:val="00AD1874"/>
    <w:rsid w:val="00AD1A3D"/>
    <w:rsid w:val="00AD4270"/>
    <w:rsid w:val="00AD47E5"/>
    <w:rsid w:val="00AD4C84"/>
    <w:rsid w:val="00AD5B1D"/>
    <w:rsid w:val="00AD753B"/>
    <w:rsid w:val="00AD76CD"/>
    <w:rsid w:val="00AE0321"/>
    <w:rsid w:val="00AE131A"/>
    <w:rsid w:val="00AE1F0D"/>
    <w:rsid w:val="00AE2D89"/>
    <w:rsid w:val="00AE5C8C"/>
    <w:rsid w:val="00AE5F05"/>
    <w:rsid w:val="00AE6E2E"/>
    <w:rsid w:val="00AF24F6"/>
    <w:rsid w:val="00AF4397"/>
    <w:rsid w:val="00AF4DB0"/>
    <w:rsid w:val="00AF5BA4"/>
    <w:rsid w:val="00AF64F6"/>
    <w:rsid w:val="00AF6A68"/>
    <w:rsid w:val="00B00048"/>
    <w:rsid w:val="00B0060D"/>
    <w:rsid w:val="00B00FF3"/>
    <w:rsid w:val="00B01036"/>
    <w:rsid w:val="00B0174C"/>
    <w:rsid w:val="00B03D67"/>
    <w:rsid w:val="00B04018"/>
    <w:rsid w:val="00B04217"/>
    <w:rsid w:val="00B0469A"/>
    <w:rsid w:val="00B05778"/>
    <w:rsid w:val="00B05B30"/>
    <w:rsid w:val="00B06A61"/>
    <w:rsid w:val="00B109D3"/>
    <w:rsid w:val="00B10B71"/>
    <w:rsid w:val="00B11219"/>
    <w:rsid w:val="00B14301"/>
    <w:rsid w:val="00B1494B"/>
    <w:rsid w:val="00B1534F"/>
    <w:rsid w:val="00B163A7"/>
    <w:rsid w:val="00B16CF9"/>
    <w:rsid w:val="00B2097E"/>
    <w:rsid w:val="00B216CA"/>
    <w:rsid w:val="00B2254D"/>
    <w:rsid w:val="00B22886"/>
    <w:rsid w:val="00B24D97"/>
    <w:rsid w:val="00B250EB"/>
    <w:rsid w:val="00B2536A"/>
    <w:rsid w:val="00B25B09"/>
    <w:rsid w:val="00B25E57"/>
    <w:rsid w:val="00B2619D"/>
    <w:rsid w:val="00B26209"/>
    <w:rsid w:val="00B26691"/>
    <w:rsid w:val="00B27C30"/>
    <w:rsid w:val="00B30137"/>
    <w:rsid w:val="00B306A7"/>
    <w:rsid w:val="00B31187"/>
    <w:rsid w:val="00B31CC4"/>
    <w:rsid w:val="00B32A92"/>
    <w:rsid w:val="00B330EC"/>
    <w:rsid w:val="00B338B9"/>
    <w:rsid w:val="00B33A3E"/>
    <w:rsid w:val="00B348EA"/>
    <w:rsid w:val="00B34C6C"/>
    <w:rsid w:val="00B34E13"/>
    <w:rsid w:val="00B36011"/>
    <w:rsid w:val="00B366C1"/>
    <w:rsid w:val="00B37114"/>
    <w:rsid w:val="00B373AA"/>
    <w:rsid w:val="00B379A8"/>
    <w:rsid w:val="00B408AB"/>
    <w:rsid w:val="00B42FD0"/>
    <w:rsid w:val="00B431BC"/>
    <w:rsid w:val="00B43776"/>
    <w:rsid w:val="00B45729"/>
    <w:rsid w:val="00B45B40"/>
    <w:rsid w:val="00B46DBC"/>
    <w:rsid w:val="00B46F34"/>
    <w:rsid w:val="00B46F98"/>
    <w:rsid w:val="00B471E7"/>
    <w:rsid w:val="00B524CA"/>
    <w:rsid w:val="00B52CE8"/>
    <w:rsid w:val="00B5422D"/>
    <w:rsid w:val="00B54C25"/>
    <w:rsid w:val="00B54CCF"/>
    <w:rsid w:val="00B57248"/>
    <w:rsid w:val="00B575A8"/>
    <w:rsid w:val="00B57C5F"/>
    <w:rsid w:val="00B61476"/>
    <w:rsid w:val="00B635D9"/>
    <w:rsid w:val="00B63C1E"/>
    <w:rsid w:val="00B63DF6"/>
    <w:rsid w:val="00B64B43"/>
    <w:rsid w:val="00B64DE1"/>
    <w:rsid w:val="00B65CC2"/>
    <w:rsid w:val="00B65EDD"/>
    <w:rsid w:val="00B66281"/>
    <w:rsid w:val="00B71874"/>
    <w:rsid w:val="00B72239"/>
    <w:rsid w:val="00B72809"/>
    <w:rsid w:val="00B745F1"/>
    <w:rsid w:val="00B75E2B"/>
    <w:rsid w:val="00B76746"/>
    <w:rsid w:val="00B80615"/>
    <w:rsid w:val="00B81BA4"/>
    <w:rsid w:val="00B82508"/>
    <w:rsid w:val="00B829FD"/>
    <w:rsid w:val="00B82B0D"/>
    <w:rsid w:val="00B82B43"/>
    <w:rsid w:val="00B82CBB"/>
    <w:rsid w:val="00B83102"/>
    <w:rsid w:val="00B836AB"/>
    <w:rsid w:val="00B83DA2"/>
    <w:rsid w:val="00B84733"/>
    <w:rsid w:val="00B85967"/>
    <w:rsid w:val="00B859B8"/>
    <w:rsid w:val="00B85CED"/>
    <w:rsid w:val="00B878B6"/>
    <w:rsid w:val="00B9128A"/>
    <w:rsid w:val="00B924DC"/>
    <w:rsid w:val="00B92703"/>
    <w:rsid w:val="00B93001"/>
    <w:rsid w:val="00B93254"/>
    <w:rsid w:val="00B94DDD"/>
    <w:rsid w:val="00B958CD"/>
    <w:rsid w:val="00B97291"/>
    <w:rsid w:val="00BA2AFD"/>
    <w:rsid w:val="00BA4B57"/>
    <w:rsid w:val="00BA60A5"/>
    <w:rsid w:val="00BA695E"/>
    <w:rsid w:val="00BA7189"/>
    <w:rsid w:val="00BA724B"/>
    <w:rsid w:val="00BB02C4"/>
    <w:rsid w:val="00BB1520"/>
    <w:rsid w:val="00BB1A23"/>
    <w:rsid w:val="00BB22B8"/>
    <w:rsid w:val="00BB30D7"/>
    <w:rsid w:val="00BB4D91"/>
    <w:rsid w:val="00BB7185"/>
    <w:rsid w:val="00BB719C"/>
    <w:rsid w:val="00BB7E30"/>
    <w:rsid w:val="00BC009B"/>
    <w:rsid w:val="00BC0139"/>
    <w:rsid w:val="00BC0DD4"/>
    <w:rsid w:val="00BC182B"/>
    <w:rsid w:val="00BC269E"/>
    <w:rsid w:val="00BC320D"/>
    <w:rsid w:val="00BC3CCB"/>
    <w:rsid w:val="00BC3E3C"/>
    <w:rsid w:val="00BC4B0D"/>
    <w:rsid w:val="00BC7A32"/>
    <w:rsid w:val="00BD04BE"/>
    <w:rsid w:val="00BD09A0"/>
    <w:rsid w:val="00BD1F46"/>
    <w:rsid w:val="00BD2C7C"/>
    <w:rsid w:val="00BD3580"/>
    <w:rsid w:val="00BD37AB"/>
    <w:rsid w:val="00BD38E1"/>
    <w:rsid w:val="00BD3C0B"/>
    <w:rsid w:val="00BD55F0"/>
    <w:rsid w:val="00BD5B59"/>
    <w:rsid w:val="00BD7494"/>
    <w:rsid w:val="00BE0A56"/>
    <w:rsid w:val="00BE0CD2"/>
    <w:rsid w:val="00BE1066"/>
    <w:rsid w:val="00BE14AD"/>
    <w:rsid w:val="00BE165C"/>
    <w:rsid w:val="00BE1828"/>
    <w:rsid w:val="00BE32C6"/>
    <w:rsid w:val="00BE3EDE"/>
    <w:rsid w:val="00BE4778"/>
    <w:rsid w:val="00BE5568"/>
    <w:rsid w:val="00BE59E7"/>
    <w:rsid w:val="00BE633E"/>
    <w:rsid w:val="00BE6B8C"/>
    <w:rsid w:val="00BE6F2F"/>
    <w:rsid w:val="00BE7C13"/>
    <w:rsid w:val="00BF06CF"/>
    <w:rsid w:val="00BF07B3"/>
    <w:rsid w:val="00BF08E9"/>
    <w:rsid w:val="00BF1A4F"/>
    <w:rsid w:val="00BF2D43"/>
    <w:rsid w:val="00BF39AC"/>
    <w:rsid w:val="00BF4EC7"/>
    <w:rsid w:val="00BF5610"/>
    <w:rsid w:val="00BF69BA"/>
    <w:rsid w:val="00BF780F"/>
    <w:rsid w:val="00BF79EE"/>
    <w:rsid w:val="00BF7B39"/>
    <w:rsid w:val="00C0109F"/>
    <w:rsid w:val="00C01526"/>
    <w:rsid w:val="00C01BFC"/>
    <w:rsid w:val="00C02D75"/>
    <w:rsid w:val="00C035F3"/>
    <w:rsid w:val="00C06BAC"/>
    <w:rsid w:val="00C072B7"/>
    <w:rsid w:val="00C12A5A"/>
    <w:rsid w:val="00C12B4F"/>
    <w:rsid w:val="00C13095"/>
    <w:rsid w:val="00C131C3"/>
    <w:rsid w:val="00C14098"/>
    <w:rsid w:val="00C14112"/>
    <w:rsid w:val="00C15ECA"/>
    <w:rsid w:val="00C17CDE"/>
    <w:rsid w:val="00C214FC"/>
    <w:rsid w:val="00C229C1"/>
    <w:rsid w:val="00C22DA1"/>
    <w:rsid w:val="00C23EE3"/>
    <w:rsid w:val="00C24F4C"/>
    <w:rsid w:val="00C255E3"/>
    <w:rsid w:val="00C25FF9"/>
    <w:rsid w:val="00C263E9"/>
    <w:rsid w:val="00C273BA"/>
    <w:rsid w:val="00C30D67"/>
    <w:rsid w:val="00C3227F"/>
    <w:rsid w:val="00C32DCA"/>
    <w:rsid w:val="00C32E7A"/>
    <w:rsid w:val="00C34135"/>
    <w:rsid w:val="00C35F4A"/>
    <w:rsid w:val="00C360AD"/>
    <w:rsid w:val="00C36102"/>
    <w:rsid w:val="00C37F45"/>
    <w:rsid w:val="00C407A6"/>
    <w:rsid w:val="00C41CEE"/>
    <w:rsid w:val="00C41E74"/>
    <w:rsid w:val="00C43964"/>
    <w:rsid w:val="00C443A0"/>
    <w:rsid w:val="00C47BF9"/>
    <w:rsid w:val="00C47F31"/>
    <w:rsid w:val="00C51715"/>
    <w:rsid w:val="00C51F13"/>
    <w:rsid w:val="00C528E1"/>
    <w:rsid w:val="00C52E5E"/>
    <w:rsid w:val="00C53E30"/>
    <w:rsid w:val="00C55083"/>
    <w:rsid w:val="00C57189"/>
    <w:rsid w:val="00C5757B"/>
    <w:rsid w:val="00C576C2"/>
    <w:rsid w:val="00C62544"/>
    <w:rsid w:val="00C63173"/>
    <w:rsid w:val="00C64F15"/>
    <w:rsid w:val="00C66617"/>
    <w:rsid w:val="00C66A58"/>
    <w:rsid w:val="00C66E3C"/>
    <w:rsid w:val="00C670FB"/>
    <w:rsid w:val="00C671E0"/>
    <w:rsid w:val="00C679E6"/>
    <w:rsid w:val="00C71C95"/>
    <w:rsid w:val="00C737FE"/>
    <w:rsid w:val="00C73F93"/>
    <w:rsid w:val="00C74509"/>
    <w:rsid w:val="00C74D0B"/>
    <w:rsid w:val="00C75C27"/>
    <w:rsid w:val="00C7687C"/>
    <w:rsid w:val="00C77341"/>
    <w:rsid w:val="00C775DC"/>
    <w:rsid w:val="00C77ABD"/>
    <w:rsid w:val="00C77B82"/>
    <w:rsid w:val="00C80107"/>
    <w:rsid w:val="00C801EF"/>
    <w:rsid w:val="00C805A0"/>
    <w:rsid w:val="00C810AC"/>
    <w:rsid w:val="00C81A89"/>
    <w:rsid w:val="00C84DD6"/>
    <w:rsid w:val="00C85C74"/>
    <w:rsid w:val="00C86B2E"/>
    <w:rsid w:val="00C8750E"/>
    <w:rsid w:val="00C936E3"/>
    <w:rsid w:val="00C93D7E"/>
    <w:rsid w:val="00C9449C"/>
    <w:rsid w:val="00C94676"/>
    <w:rsid w:val="00C9472A"/>
    <w:rsid w:val="00C94A83"/>
    <w:rsid w:val="00C9591E"/>
    <w:rsid w:val="00C96BF1"/>
    <w:rsid w:val="00C96CB6"/>
    <w:rsid w:val="00C97269"/>
    <w:rsid w:val="00C9785B"/>
    <w:rsid w:val="00C97E7D"/>
    <w:rsid w:val="00CA09BF"/>
    <w:rsid w:val="00CA0D3C"/>
    <w:rsid w:val="00CA1654"/>
    <w:rsid w:val="00CA1830"/>
    <w:rsid w:val="00CA287F"/>
    <w:rsid w:val="00CA74DD"/>
    <w:rsid w:val="00CB0ECF"/>
    <w:rsid w:val="00CB20B0"/>
    <w:rsid w:val="00CB234F"/>
    <w:rsid w:val="00CB337B"/>
    <w:rsid w:val="00CB3F43"/>
    <w:rsid w:val="00CB4F73"/>
    <w:rsid w:val="00CB5AAE"/>
    <w:rsid w:val="00CB6EF0"/>
    <w:rsid w:val="00CB7FE6"/>
    <w:rsid w:val="00CC033A"/>
    <w:rsid w:val="00CC036E"/>
    <w:rsid w:val="00CC03EF"/>
    <w:rsid w:val="00CC0EC2"/>
    <w:rsid w:val="00CC10FA"/>
    <w:rsid w:val="00CC1C8F"/>
    <w:rsid w:val="00CC23A7"/>
    <w:rsid w:val="00CC36AF"/>
    <w:rsid w:val="00CC3BF1"/>
    <w:rsid w:val="00CC3F66"/>
    <w:rsid w:val="00CC43EC"/>
    <w:rsid w:val="00CC4CD1"/>
    <w:rsid w:val="00CC523E"/>
    <w:rsid w:val="00CC594D"/>
    <w:rsid w:val="00CC5EEE"/>
    <w:rsid w:val="00CC64EC"/>
    <w:rsid w:val="00CC6C89"/>
    <w:rsid w:val="00CC739B"/>
    <w:rsid w:val="00CD01A2"/>
    <w:rsid w:val="00CD15D9"/>
    <w:rsid w:val="00CD18FD"/>
    <w:rsid w:val="00CD2008"/>
    <w:rsid w:val="00CD2146"/>
    <w:rsid w:val="00CD39B9"/>
    <w:rsid w:val="00CD4768"/>
    <w:rsid w:val="00CD5380"/>
    <w:rsid w:val="00CD5C27"/>
    <w:rsid w:val="00CD7660"/>
    <w:rsid w:val="00CE0E8A"/>
    <w:rsid w:val="00CE0EC3"/>
    <w:rsid w:val="00CE18D7"/>
    <w:rsid w:val="00CE20D1"/>
    <w:rsid w:val="00CE2A23"/>
    <w:rsid w:val="00CE38F3"/>
    <w:rsid w:val="00CE3F1A"/>
    <w:rsid w:val="00CE4872"/>
    <w:rsid w:val="00CE4DFA"/>
    <w:rsid w:val="00CE5630"/>
    <w:rsid w:val="00CE5FA4"/>
    <w:rsid w:val="00CF17F0"/>
    <w:rsid w:val="00CF2961"/>
    <w:rsid w:val="00CF2DE6"/>
    <w:rsid w:val="00CF3544"/>
    <w:rsid w:val="00CF7E09"/>
    <w:rsid w:val="00D000F6"/>
    <w:rsid w:val="00D00298"/>
    <w:rsid w:val="00D00ED7"/>
    <w:rsid w:val="00D01CB6"/>
    <w:rsid w:val="00D02209"/>
    <w:rsid w:val="00D03B13"/>
    <w:rsid w:val="00D03CEF"/>
    <w:rsid w:val="00D04CA3"/>
    <w:rsid w:val="00D06DC4"/>
    <w:rsid w:val="00D074F5"/>
    <w:rsid w:val="00D11947"/>
    <w:rsid w:val="00D12174"/>
    <w:rsid w:val="00D12A76"/>
    <w:rsid w:val="00D1559E"/>
    <w:rsid w:val="00D16341"/>
    <w:rsid w:val="00D16B09"/>
    <w:rsid w:val="00D17059"/>
    <w:rsid w:val="00D17654"/>
    <w:rsid w:val="00D17659"/>
    <w:rsid w:val="00D17700"/>
    <w:rsid w:val="00D21A41"/>
    <w:rsid w:val="00D22398"/>
    <w:rsid w:val="00D22430"/>
    <w:rsid w:val="00D2394D"/>
    <w:rsid w:val="00D24FEC"/>
    <w:rsid w:val="00D25220"/>
    <w:rsid w:val="00D25EDA"/>
    <w:rsid w:val="00D277D4"/>
    <w:rsid w:val="00D3067E"/>
    <w:rsid w:val="00D3091A"/>
    <w:rsid w:val="00D31002"/>
    <w:rsid w:val="00D315E1"/>
    <w:rsid w:val="00D317B8"/>
    <w:rsid w:val="00D32473"/>
    <w:rsid w:val="00D35070"/>
    <w:rsid w:val="00D3526C"/>
    <w:rsid w:val="00D35422"/>
    <w:rsid w:val="00D41139"/>
    <w:rsid w:val="00D41537"/>
    <w:rsid w:val="00D41ABA"/>
    <w:rsid w:val="00D42A81"/>
    <w:rsid w:val="00D42EFF"/>
    <w:rsid w:val="00D4396B"/>
    <w:rsid w:val="00D446BD"/>
    <w:rsid w:val="00D4536C"/>
    <w:rsid w:val="00D454D9"/>
    <w:rsid w:val="00D45674"/>
    <w:rsid w:val="00D4648F"/>
    <w:rsid w:val="00D47A46"/>
    <w:rsid w:val="00D47E0D"/>
    <w:rsid w:val="00D50C1E"/>
    <w:rsid w:val="00D51297"/>
    <w:rsid w:val="00D51469"/>
    <w:rsid w:val="00D515F9"/>
    <w:rsid w:val="00D5224F"/>
    <w:rsid w:val="00D52A40"/>
    <w:rsid w:val="00D546BD"/>
    <w:rsid w:val="00D54F8C"/>
    <w:rsid w:val="00D5531F"/>
    <w:rsid w:val="00D55F0B"/>
    <w:rsid w:val="00D5769B"/>
    <w:rsid w:val="00D57981"/>
    <w:rsid w:val="00D600CB"/>
    <w:rsid w:val="00D60301"/>
    <w:rsid w:val="00D616DE"/>
    <w:rsid w:val="00D61E03"/>
    <w:rsid w:val="00D61E70"/>
    <w:rsid w:val="00D621DF"/>
    <w:rsid w:val="00D627D1"/>
    <w:rsid w:val="00D65538"/>
    <w:rsid w:val="00D66C55"/>
    <w:rsid w:val="00D677F7"/>
    <w:rsid w:val="00D7029B"/>
    <w:rsid w:val="00D70A86"/>
    <w:rsid w:val="00D71E4C"/>
    <w:rsid w:val="00D74660"/>
    <w:rsid w:val="00D752FA"/>
    <w:rsid w:val="00D75CC3"/>
    <w:rsid w:val="00D75EE7"/>
    <w:rsid w:val="00D76254"/>
    <w:rsid w:val="00D76269"/>
    <w:rsid w:val="00D76B5F"/>
    <w:rsid w:val="00D77B28"/>
    <w:rsid w:val="00D77DC7"/>
    <w:rsid w:val="00D80C0B"/>
    <w:rsid w:val="00D811A0"/>
    <w:rsid w:val="00D83D39"/>
    <w:rsid w:val="00D84680"/>
    <w:rsid w:val="00D8508C"/>
    <w:rsid w:val="00D869EB"/>
    <w:rsid w:val="00D87F13"/>
    <w:rsid w:val="00D9025A"/>
    <w:rsid w:val="00D929A6"/>
    <w:rsid w:val="00D9423D"/>
    <w:rsid w:val="00D9574C"/>
    <w:rsid w:val="00D96567"/>
    <w:rsid w:val="00D96B38"/>
    <w:rsid w:val="00D97D68"/>
    <w:rsid w:val="00D97F4D"/>
    <w:rsid w:val="00DA06B7"/>
    <w:rsid w:val="00DA0753"/>
    <w:rsid w:val="00DA07A9"/>
    <w:rsid w:val="00DA0C0E"/>
    <w:rsid w:val="00DA0DDC"/>
    <w:rsid w:val="00DA0F52"/>
    <w:rsid w:val="00DA1A21"/>
    <w:rsid w:val="00DA251D"/>
    <w:rsid w:val="00DA3F09"/>
    <w:rsid w:val="00DA6303"/>
    <w:rsid w:val="00DB1E4B"/>
    <w:rsid w:val="00DB4750"/>
    <w:rsid w:val="00DB6232"/>
    <w:rsid w:val="00DB644F"/>
    <w:rsid w:val="00DC1289"/>
    <w:rsid w:val="00DC2616"/>
    <w:rsid w:val="00DC307F"/>
    <w:rsid w:val="00DC3210"/>
    <w:rsid w:val="00DC385A"/>
    <w:rsid w:val="00DC3F64"/>
    <w:rsid w:val="00DC43D4"/>
    <w:rsid w:val="00DC44F7"/>
    <w:rsid w:val="00DC4B7F"/>
    <w:rsid w:val="00DC53CE"/>
    <w:rsid w:val="00DC548F"/>
    <w:rsid w:val="00DC6454"/>
    <w:rsid w:val="00DC68D5"/>
    <w:rsid w:val="00DC6B56"/>
    <w:rsid w:val="00DC77A8"/>
    <w:rsid w:val="00DD0F7E"/>
    <w:rsid w:val="00DD1C4C"/>
    <w:rsid w:val="00DD27E0"/>
    <w:rsid w:val="00DD3850"/>
    <w:rsid w:val="00DD392E"/>
    <w:rsid w:val="00DD4609"/>
    <w:rsid w:val="00DD4649"/>
    <w:rsid w:val="00DD5205"/>
    <w:rsid w:val="00DD6815"/>
    <w:rsid w:val="00DD6B4F"/>
    <w:rsid w:val="00DD71FF"/>
    <w:rsid w:val="00DD72C1"/>
    <w:rsid w:val="00DD7870"/>
    <w:rsid w:val="00DD7E98"/>
    <w:rsid w:val="00DE03B8"/>
    <w:rsid w:val="00DE07A3"/>
    <w:rsid w:val="00DE085A"/>
    <w:rsid w:val="00DE16AC"/>
    <w:rsid w:val="00DE170C"/>
    <w:rsid w:val="00DE1EE6"/>
    <w:rsid w:val="00DE32AB"/>
    <w:rsid w:val="00DE4382"/>
    <w:rsid w:val="00DE449F"/>
    <w:rsid w:val="00DE48A5"/>
    <w:rsid w:val="00DE50E0"/>
    <w:rsid w:val="00DE50EA"/>
    <w:rsid w:val="00DE5792"/>
    <w:rsid w:val="00DE585F"/>
    <w:rsid w:val="00DE5AB9"/>
    <w:rsid w:val="00DF13EE"/>
    <w:rsid w:val="00DF1CEA"/>
    <w:rsid w:val="00DF1D11"/>
    <w:rsid w:val="00DF1FE7"/>
    <w:rsid w:val="00DF306D"/>
    <w:rsid w:val="00DF3661"/>
    <w:rsid w:val="00DF3B2C"/>
    <w:rsid w:val="00DF4D8A"/>
    <w:rsid w:val="00DF5679"/>
    <w:rsid w:val="00E004A3"/>
    <w:rsid w:val="00E01273"/>
    <w:rsid w:val="00E016FE"/>
    <w:rsid w:val="00E021E6"/>
    <w:rsid w:val="00E024FD"/>
    <w:rsid w:val="00E02A47"/>
    <w:rsid w:val="00E036DA"/>
    <w:rsid w:val="00E0410A"/>
    <w:rsid w:val="00E051FE"/>
    <w:rsid w:val="00E068AF"/>
    <w:rsid w:val="00E072F7"/>
    <w:rsid w:val="00E10F8C"/>
    <w:rsid w:val="00E12664"/>
    <w:rsid w:val="00E12A71"/>
    <w:rsid w:val="00E12CEA"/>
    <w:rsid w:val="00E1448D"/>
    <w:rsid w:val="00E16341"/>
    <w:rsid w:val="00E164E0"/>
    <w:rsid w:val="00E20496"/>
    <w:rsid w:val="00E20FA2"/>
    <w:rsid w:val="00E20FB4"/>
    <w:rsid w:val="00E2140F"/>
    <w:rsid w:val="00E22337"/>
    <w:rsid w:val="00E22B99"/>
    <w:rsid w:val="00E237BC"/>
    <w:rsid w:val="00E26007"/>
    <w:rsid w:val="00E261AD"/>
    <w:rsid w:val="00E26D41"/>
    <w:rsid w:val="00E305D0"/>
    <w:rsid w:val="00E306B3"/>
    <w:rsid w:val="00E30AEE"/>
    <w:rsid w:val="00E30B2C"/>
    <w:rsid w:val="00E3144A"/>
    <w:rsid w:val="00E32DFF"/>
    <w:rsid w:val="00E32EB3"/>
    <w:rsid w:val="00E33C19"/>
    <w:rsid w:val="00E34C17"/>
    <w:rsid w:val="00E36507"/>
    <w:rsid w:val="00E36686"/>
    <w:rsid w:val="00E3692F"/>
    <w:rsid w:val="00E40699"/>
    <w:rsid w:val="00E40E4C"/>
    <w:rsid w:val="00E43257"/>
    <w:rsid w:val="00E439D8"/>
    <w:rsid w:val="00E43DCF"/>
    <w:rsid w:val="00E44E3D"/>
    <w:rsid w:val="00E4595D"/>
    <w:rsid w:val="00E46544"/>
    <w:rsid w:val="00E50206"/>
    <w:rsid w:val="00E50B10"/>
    <w:rsid w:val="00E515FA"/>
    <w:rsid w:val="00E52097"/>
    <w:rsid w:val="00E52203"/>
    <w:rsid w:val="00E52355"/>
    <w:rsid w:val="00E5252E"/>
    <w:rsid w:val="00E555F3"/>
    <w:rsid w:val="00E55F09"/>
    <w:rsid w:val="00E56887"/>
    <w:rsid w:val="00E56AD5"/>
    <w:rsid w:val="00E56FFB"/>
    <w:rsid w:val="00E57C37"/>
    <w:rsid w:val="00E57F16"/>
    <w:rsid w:val="00E60DC6"/>
    <w:rsid w:val="00E62808"/>
    <w:rsid w:val="00E62EAE"/>
    <w:rsid w:val="00E63052"/>
    <w:rsid w:val="00E65F8B"/>
    <w:rsid w:val="00E702E9"/>
    <w:rsid w:val="00E707BF"/>
    <w:rsid w:val="00E70A9E"/>
    <w:rsid w:val="00E71465"/>
    <w:rsid w:val="00E72018"/>
    <w:rsid w:val="00E7256D"/>
    <w:rsid w:val="00E7364F"/>
    <w:rsid w:val="00E742BC"/>
    <w:rsid w:val="00E74359"/>
    <w:rsid w:val="00E77079"/>
    <w:rsid w:val="00E771B9"/>
    <w:rsid w:val="00E771E7"/>
    <w:rsid w:val="00E8044F"/>
    <w:rsid w:val="00E83114"/>
    <w:rsid w:val="00E83557"/>
    <w:rsid w:val="00E844DD"/>
    <w:rsid w:val="00E84DA7"/>
    <w:rsid w:val="00E84FE8"/>
    <w:rsid w:val="00E8540D"/>
    <w:rsid w:val="00E85C1B"/>
    <w:rsid w:val="00E9009C"/>
    <w:rsid w:val="00E901F9"/>
    <w:rsid w:val="00E904F0"/>
    <w:rsid w:val="00E9153D"/>
    <w:rsid w:val="00E92B15"/>
    <w:rsid w:val="00E93C88"/>
    <w:rsid w:val="00E951C4"/>
    <w:rsid w:val="00E9587E"/>
    <w:rsid w:val="00E95D39"/>
    <w:rsid w:val="00E95EB8"/>
    <w:rsid w:val="00E96809"/>
    <w:rsid w:val="00E96CEA"/>
    <w:rsid w:val="00EA00FF"/>
    <w:rsid w:val="00EA01BC"/>
    <w:rsid w:val="00EA02C8"/>
    <w:rsid w:val="00EA2508"/>
    <w:rsid w:val="00EA3BFA"/>
    <w:rsid w:val="00EA4A23"/>
    <w:rsid w:val="00EA5595"/>
    <w:rsid w:val="00EA5773"/>
    <w:rsid w:val="00EA5F5B"/>
    <w:rsid w:val="00EA60EE"/>
    <w:rsid w:val="00EA65B0"/>
    <w:rsid w:val="00EB1D87"/>
    <w:rsid w:val="00EB2C14"/>
    <w:rsid w:val="00EB3225"/>
    <w:rsid w:val="00EB3984"/>
    <w:rsid w:val="00EB41C2"/>
    <w:rsid w:val="00EB454E"/>
    <w:rsid w:val="00EB5603"/>
    <w:rsid w:val="00EB57F3"/>
    <w:rsid w:val="00EB6330"/>
    <w:rsid w:val="00EB680D"/>
    <w:rsid w:val="00EB6984"/>
    <w:rsid w:val="00EB6D4A"/>
    <w:rsid w:val="00EC134A"/>
    <w:rsid w:val="00EC1469"/>
    <w:rsid w:val="00EC20E2"/>
    <w:rsid w:val="00EC46A1"/>
    <w:rsid w:val="00EC4EC7"/>
    <w:rsid w:val="00EC5922"/>
    <w:rsid w:val="00EC7460"/>
    <w:rsid w:val="00ED04C6"/>
    <w:rsid w:val="00ED2CAA"/>
    <w:rsid w:val="00ED2FB2"/>
    <w:rsid w:val="00ED3500"/>
    <w:rsid w:val="00ED3C40"/>
    <w:rsid w:val="00ED3E3E"/>
    <w:rsid w:val="00EE3058"/>
    <w:rsid w:val="00EE3BDA"/>
    <w:rsid w:val="00EE45C3"/>
    <w:rsid w:val="00EE5CAD"/>
    <w:rsid w:val="00EE6635"/>
    <w:rsid w:val="00EE6D21"/>
    <w:rsid w:val="00EE714E"/>
    <w:rsid w:val="00EF0787"/>
    <w:rsid w:val="00EF108F"/>
    <w:rsid w:val="00EF45CC"/>
    <w:rsid w:val="00EF47B2"/>
    <w:rsid w:val="00EF56E4"/>
    <w:rsid w:val="00EF6798"/>
    <w:rsid w:val="00F00F50"/>
    <w:rsid w:val="00F01E6B"/>
    <w:rsid w:val="00F02E0C"/>
    <w:rsid w:val="00F039C4"/>
    <w:rsid w:val="00F03AE8"/>
    <w:rsid w:val="00F043EB"/>
    <w:rsid w:val="00F050CF"/>
    <w:rsid w:val="00F06A07"/>
    <w:rsid w:val="00F06B96"/>
    <w:rsid w:val="00F078A9"/>
    <w:rsid w:val="00F110F1"/>
    <w:rsid w:val="00F113BD"/>
    <w:rsid w:val="00F1219D"/>
    <w:rsid w:val="00F12955"/>
    <w:rsid w:val="00F1724D"/>
    <w:rsid w:val="00F1794D"/>
    <w:rsid w:val="00F2172B"/>
    <w:rsid w:val="00F21FE5"/>
    <w:rsid w:val="00F243DE"/>
    <w:rsid w:val="00F2533B"/>
    <w:rsid w:val="00F2799E"/>
    <w:rsid w:val="00F27D29"/>
    <w:rsid w:val="00F27E41"/>
    <w:rsid w:val="00F30013"/>
    <w:rsid w:val="00F3018C"/>
    <w:rsid w:val="00F3082E"/>
    <w:rsid w:val="00F31020"/>
    <w:rsid w:val="00F32E9A"/>
    <w:rsid w:val="00F3343E"/>
    <w:rsid w:val="00F369F8"/>
    <w:rsid w:val="00F36CF4"/>
    <w:rsid w:val="00F40127"/>
    <w:rsid w:val="00F4270F"/>
    <w:rsid w:val="00F42DAB"/>
    <w:rsid w:val="00F44166"/>
    <w:rsid w:val="00F452FC"/>
    <w:rsid w:val="00F45CC0"/>
    <w:rsid w:val="00F470C3"/>
    <w:rsid w:val="00F473E1"/>
    <w:rsid w:val="00F478B7"/>
    <w:rsid w:val="00F50062"/>
    <w:rsid w:val="00F51069"/>
    <w:rsid w:val="00F512AA"/>
    <w:rsid w:val="00F5136A"/>
    <w:rsid w:val="00F51529"/>
    <w:rsid w:val="00F5230C"/>
    <w:rsid w:val="00F537D7"/>
    <w:rsid w:val="00F541A3"/>
    <w:rsid w:val="00F54FC9"/>
    <w:rsid w:val="00F555F2"/>
    <w:rsid w:val="00F559D9"/>
    <w:rsid w:val="00F55D9A"/>
    <w:rsid w:val="00F56385"/>
    <w:rsid w:val="00F56551"/>
    <w:rsid w:val="00F56864"/>
    <w:rsid w:val="00F56AE8"/>
    <w:rsid w:val="00F56C1E"/>
    <w:rsid w:val="00F56FD6"/>
    <w:rsid w:val="00F6215A"/>
    <w:rsid w:val="00F64117"/>
    <w:rsid w:val="00F645F7"/>
    <w:rsid w:val="00F66037"/>
    <w:rsid w:val="00F66766"/>
    <w:rsid w:val="00F672D0"/>
    <w:rsid w:val="00F67957"/>
    <w:rsid w:val="00F70532"/>
    <w:rsid w:val="00F71383"/>
    <w:rsid w:val="00F73B9A"/>
    <w:rsid w:val="00F73C5C"/>
    <w:rsid w:val="00F73D7B"/>
    <w:rsid w:val="00F742F4"/>
    <w:rsid w:val="00F7536D"/>
    <w:rsid w:val="00F75860"/>
    <w:rsid w:val="00F758DC"/>
    <w:rsid w:val="00F779C7"/>
    <w:rsid w:val="00F8179E"/>
    <w:rsid w:val="00F82689"/>
    <w:rsid w:val="00F82AE9"/>
    <w:rsid w:val="00F84E00"/>
    <w:rsid w:val="00F8716C"/>
    <w:rsid w:val="00F87CAD"/>
    <w:rsid w:val="00F9131C"/>
    <w:rsid w:val="00F91E3A"/>
    <w:rsid w:val="00F922B2"/>
    <w:rsid w:val="00F92FED"/>
    <w:rsid w:val="00F9327F"/>
    <w:rsid w:val="00F9440E"/>
    <w:rsid w:val="00F96147"/>
    <w:rsid w:val="00F97DAE"/>
    <w:rsid w:val="00FA3EF2"/>
    <w:rsid w:val="00FA3F49"/>
    <w:rsid w:val="00FA58B1"/>
    <w:rsid w:val="00FA74F6"/>
    <w:rsid w:val="00FA7DBC"/>
    <w:rsid w:val="00FA7EC4"/>
    <w:rsid w:val="00FB0C87"/>
    <w:rsid w:val="00FB1CFB"/>
    <w:rsid w:val="00FB23C8"/>
    <w:rsid w:val="00FB3802"/>
    <w:rsid w:val="00FB4120"/>
    <w:rsid w:val="00FB4516"/>
    <w:rsid w:val="00FB60D9"/>
    <w:rsid w:val="00FB72C3"/>
    <w:rsid w:val="00FB7694"/>
    <w:rsid w:val="00FB7B45"/>
    <w:rsid w:val="00FB7DC2"/>
    <w:rsid w:val="00FC0AB2"/>
    <w:rsid w:val="00FC14F3"/>
    <w:rsid w:val="00FC21D2"/>
    <w:rsid w:val="00FC27C4"/>
    <w:rsid w:val="00FC2C9E"/>
    <w:rsid w:val="00FC3163"/>
    <w:rsid w:val="00FC4709"/>
    <w:rsid w:val="00FC5695"/>
    <w:rsid w:val="00FC5B9D"/>
    <w:rsid w:val="00FC5F6C"/>
    <w:rsid w:val="00FC672B"/>
    <w:rsid w:val="00FD0775"/>
    <w:rsid w:val="00FD0B5F"/>
    <w:rsid w:val="00FD1E45"/>
    <w:rsid w:val="00FD2B62"/>
    <w:rsid w:val="00FD2BE5"/>
    <w:rsid w:val="00FD3BF8"/>
    <w:rsid w:val="00FD452F"/>
    <w:rsid w:val="00FD61BE"/>
    <w:rsid w:val="00FD6CC1"/>
    <w:rsid w:val="00FE0B11"/>
    <w:rsid w:val="00FE1120"/>
    <w:rsid w:val="00FE14FB"/>
    <w:rsid w:val="00FE1618"/>
    <w:rsid w:val="00FE196A"/>
    <w:rsid w:val="00FE1B7C"/>
    <w:rsid w:val="00FE328B"/>
    <w:rsid w:val="00FE430E"/>
    <w:rsid w:val="00FE5A0B"/>
    <w:rsid w:val="00FE620C"/>
    <w:rsid w:val="00FE7264"/>
    <w:rsid w:val="00FE7EDD"/>
    <w:rsid w:val="00FE7EFB"/>
    <w:rsid w:val="00FF273A"/>
    <w:rsid w:val="00FF2BC2"/>
    <w:rsid w:val="00FF3FD2"/>
    <w:rsid w:val="00FF57FF"/>
    <w:rsid w:val="00FF5F7C"/>
    <w:rsid w:val="00FF6680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50C4CEF-D8A3-4D6D-9B54-73BF460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F16"/>
    <w:pPr>
      <w:tabs>
        <w:tab w:val="left" w:pos="1559"/>
      </w:tabs>
      <w:ind w:firstLine="709"/>
      <w:jc w:val="both"/>
    </w:pPr>
    <w:rPr>
      <w:rFonts w:ascii="Tahoma" w:hAnsi="Tahoma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D75EE7"/>
    <w:pPr>
      <w:pageBreakBefore/>
      <w:numPr>
        <w:numId w:val="23"/>
      </w:numPr>
      <w:spacing w:after="20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3D0"/>
    <w:pPr>
      <w:keepNext/>
      <w:numPr>
        <w:ilvl w:val="1"/>
        <w:numId w:val="23"/>
      </w:numPr>
      <w:spacing w:before="200" w:after="200"/>
      <w:outlineLvl w:val="1"/>
    </w:pPr>
    <w:rPr>
      <w:b/>
      <w:bCs/>
      <w:iCs/>
      <w:caps/>
      <w:szCs w:val="28"/>
    </w:rPr>
  </w:style>
  <w:style w:type="paragraph" w:styleId="3">
    <w:name w:val="heading 3"/>
    <w:basedOn w:val="a"/>
    <w:next w:val="a"/>
    <w:link w:val="30"/>
    <w:uiPriority w:val="99"/>
    <w:unhideWhenUsed/>
    <w:rsid w:val="00815DBF"/>
    <w:pPr>
      <w:keepNext/>
      <w:ind w:left="1560" w:hanging="851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uiPriority w:val="99"/>
    <w:unhideWhenUsed/>
    <w:rsid w:val="004916C0"/>
    <w:pPr>
      <w:keepNext/>
      <w:spacing w:before="240"/>
      <w:outlineLvl w:val="3"/>
    </w:pPr>
    <w:rPr>
      <w:rFonts w:ascii="Calibri" w:hAnsi="Calibri"/>
      <w:b/>
      <w:bCs/>
      <w:sz w:val="28"/>
      <w:szCs w:val="28"/>
      <w:lang w:val="x-none" w:eastAsia="x-none" w:bidi="ar-SA"/>
    </w:rPr>
  </w:style>
  <w:style w:type="paragraph" w:styleId="5">
    <w:name w:val="heading 5"/>
    <w:basedOn w:val="a"/>
    <w:next w:val="a"/>
    <w:link w:val="50"/>
    <w:uiPriority w:val="99"/>
    <w:unhideWhenUsed/>
    <w:rsid w:val="004916C0"/>
    <w:pPr>
      <w:spacing w:before="240"/>
      <w:outlineLvl w:val="4"/>
    </w:pPr>
    <w:rPr>
      <w:rFonts w:ascii="Calibri" w:hAnsi="Calibri"/>
      <w:b/>
      <w:bCs/>
      <w:i/>
      <w:iCs/>
      <w:sz w:val="26"/>
      <w:szCs w:val="26"/>
      <w:lang w:val="x-none" w:eastAsia="x-none" w:bidi="ar-SA"/>
    </w:rPr>
  </w:style>
  <w:style w:type="paragraph" w:styleId="6">
    <w:name w:val="heading 6"/>
    <w:basedOn w:val="a"/>
    <w:next w:val="a"/>
    <w:link w:val="60"/>
    <w:uiPriority w:val="99"/>
    <w:unhideWhenUsed/>
    <w:rsid w:val="004916C0"/>
    <w:pPr>
      <w:spacing w:before="240"/>
      <w:outlineLvl w:val="5"/>
    </w:pPr>
    <w:rPr>
      <w:rFonts w:ascii="Calibri" w:hAnsi="Calibri"/>
      <w:b/>
      <w:bCs/>
      <w:szCs w:val="20"/>
      <w:lang w:val="x-none" w:eastAsia="x-none" w:bidi="ar-SA"/>
    </w:rPr>
  </w:style>
  <w:style w:type="paragraph" w:styleId="7">
    <w:name w:val="heading 7"/>
    <w:basedOn w:val="a"/>
    <w:next w:val="a"/>
    <w:link w:val="70"/>
    <w:uiPriority w:val="99"/>
    <w:unhideWhenUsed/>
    <w:rsid w:val="004916C0"/>
    <w:pPr>
      <w:spacing w:before="240"/>
      <w:outlineLvl w:val="6"/>
    </w:pPr>
    <w:rPr>
      <w:rFonts w:ascii="Calibri" w:hAnsi="Calibri"/>
      <w:sz w:val="24"/>
      <w:lang w:val="x-none" w:eastAsia="x-none" w:bidi="ar-SA"/>
    </w:rPr>
  </w:style>
  <w:style w:type="paragraph" w:styleId="8">
    <w:name w:val="heading 8"/>
    <w:basedOn w:val="a"/>
    <w:next w:val="a"/>
    <w:link w:val="80"/>
    <w:uiPriority w:val="99"/>
    <w:unhideWhenUsed/>
    <w:rsid w:val="004916C0"/>
    <w:pPr>
      <w:spacing w:before="240"/>
      <w:outlineLvl w:val="7"/>
    </w:pPr>
    <w:rPr>
      <w:rFonts w:ascii="Calibri" w:hAnsi="Calibri"/>
      <w:i/>
      <w:iCs/>
      <w:sz w:val="24"/>
      <w:lang w:val="x-none" w:eastAsia="x-none" w:bidi="ar-SA"/>
    </w:rPr>
  </w:style>
  <w:style w:type="paragraph" w:styleId="9">
    <w:name w:val="heading 9"/>
    <w:basedOn w:val="a"/>
    <w:next w:val="a"/>
    <w:link w:val="90"/>
    <w:uiPriority w:val="99"/>
    <w:unhideWhenUsed/>
    <w:rsid w:val="004916C0"/>
    <w:pPr>
      <w:spacing w:before="240"/>
      <w:outlineLvl w:val="8"/>
    </w:pPr>
    <w:rPr>
      <w:rFonts w:ascii="Cambria" w:hAnsi="Cambria"/>
      <w:szCs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75EE7"/>
    <w:rPr>
      <w:rFonts w:ascii="Tahoma" w:hAnsi="Tahoma" w:cs="Arial"/>
      <w:b/>
      <w:bCs/>
      <w:caps/>
      <w:kern w:val="32"/>
      <w:szCs w:val="32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4D33D0"/>
    <w:rPr>
      <w:rFonts w:ascii="Tahoma" w:hAnsi="Tahoma"/>
      <w:b/>
      <w:bCs/>
      <w:iCs/>
      <w:caps/>
      <w:szCs w:val="28"/>
      <w:lang w:val="en-US" w:eastAsia="en-US" w:bidi="en-US"/>
    </w:rPr>
  </w:style>
  <w:style w:type="character" w:customStyle="1" w:styleId="30">
    <w:name w:val="Заголовок 3 Знак"/>
    <w:link w:val="3"/>
    <w:uiPriority w:val="99"/>
    <w:rsid w:val="00815DBF"/>
    <w:rPr>
      <w:rFonts w:ascii="Arial" w:hAnsi="Arial"/>
      <w:b/>
      <w:bCs/>
      <w:szCs w:val="26"/>
      <w:lang w:val="en-US" w:eastAsia="en-US" w:bidi="en-US"/>
    </w:rPr>
  </w:style>
  <w:style w:type="character" w:customStyle="1" w:styleId="40">
    <w:name w:val="Заголовок 4 Знак"/>
    <w:link w:val="4"/>
    <w:uiPriority w:val="99"/>
    <w:rsid w:val="004916C0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4916C0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rsid w:val="004916C0"/>
    <w:rPr>
      <w:b/>
      <w:bCs/>
    </w:rPr>
  </w:style>
  <w:style w:type="character" w:customStyle="1" w:styleId="70">
    <w:name w:val="Заголовок 7 Знак"/>
    <w:link w:val="7"/>
    <w:uiPriority w:val="99"/>
    <w:rsid w:val="004916C0"/>
    <w:rPr>
      <w:sz w:val="24"/>
      <w:szCs w:val="24"/>
    </w:rPr>
  </w:style>
  <w:style w:type="character" w:customStyle="1" w:styleId="80">
    <w:name w:val="Заголовок 8 Знак"/>
    <w:link w:val="8"/>
    <w:uiPriority w:val="99"/>
    <w:rsid w:val="004916C0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rsid w:val="004916C0"/>
    <w:rPr>
      <w:rFonts w:ascii="Cambria" w:eastAsia="Times New Roman" w:hAnsi="Cambria" w:cs="Arial"/>
    </w:rPr>
  </w:style>
  <w:style w:type="paragraph" w:styleId="a3">
    <w:name w:val="Balloon Text"/>
    <w:basedOn w:val="a"/>
    <w:link w:val="a4"/>
    <w:uiPriority w:val="99"/>
    <w:semiHidden/>
    <w:rsid w:val="005C7576"/>
    <w:rPr>
      <w:sz w:val="16"/>
      <w:szCs w:val="16"/>
      <w:lang w:val="x-none" w:eastAsia="x-none" w:bidi="ar-SA"/>
    </w:rPr>
  </w:style>
  <w:style w:type="character" w:customStyle="1" w:styleId="a4">
    <w:name w:val="Текст выноски Знак"/>
    <w:link w:val="a3"/>
    <w:uiPriority w:val="99"/>
    <w:semiHidden/>
    <w:rsid w:val="005C757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0773C"/>
    <w:pPr>
      <w:tabs>
        <w:tab w:val="clear" w:pos="1559"/>
        <w:tab w:val="left" w:pos="709"/>
        <w:tab w:val="right" w:leader="dot" w:pos="9344"/>
      </w:tabs>
      <w:spacing w:before="200" w:after="200"/>
      <w:ind w:firstLine="0"/>
    </w:pPr>
    <w:rPr>
      <w:b/>
      <w:caps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40773C"/>
    <w:pPr>
      <w:tabs>
        <w:tab w:val="clear" w:pos="1559"/>
        <w:tab w:val="left" w:pos="709"/>
        <w:tab w:val="right" w:leader="dot" w:pos="9344"/>
      </w:tabs>
      <w:ind w:firstLine="0"/>
    </w:pPr>
    <w:rPr>
      <w:noProof/>
    </w:rPr>
  </w:style>
  <w:style w:type="character" w:styleId="a5">
    <w:name w:val="Hyperlink"/>
    <w:basedOn w:val="a0"/>
    <w:uiPriority w:val="99"/>
    <w:unhideWhenUsed/>
    <w:rsid w:val="00951736"/>
    <w:rPr>
      <w:i/>
      <w:color w:val="auto"/>
      <w:u w:val="single"/>
    </w:rPr>
  </w:style>
  <w:style w:type="paragraph" w:styleId="a6">
    <w:name w:val="Title"/>
    <w:basedOn w:val="a"/>
    <w:next w:val="a"/>
    <w:link w:val="a7"/>
    <w:rsid w:val="004D33D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rsid w:val="004D33D0"/>
    <w:rPr>
      <w:rFonts w:ascii="Tahoma" w:eastAsiaTheme="majorEastAsia" w:hAnsi="Tahoma" w:cstheme="majorBidi"/>
      <w:spacing w:val="-10"/>
      <w:kern w:val="28"/>
      <w:sz w:val="56"/>
      <w:szCs w:val="56"/>
      <w:lang w:val="en-US" w:eastAsia="en-US" w:bidi="en-US"/>
    </w:rPr>
  </w:style>
  <w:style w:type="paragraph" w:styleId="a8">
    <w:name w:val="Subtitle"/>
    <w:basedOn w:val="a"/>
    <w:next w:val="a"/>
    <w:link w:val="a9"/>
    <w:uiPriority w:val="11"/>
    <w:rsid w:val="004D33D0"/>
    <w:pPr>
      <w:numPr>
        <w:ilvl w:val="1"/>
      </w:numPr>
      <w:spacing w:after="160"/>
      <w:ind w:firstLine="709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D33D0"/>
    <w:rPr>
      <w:rFonts w:ascii="Tahoma" w:eastAsiaTheme="minorEastAsia" w:hAnsi="Tahoma" w:cstheme="minorBidi"/>
      <w:color w:val="5A5A5A" w:themeColor="text1" w:themeTint="A5"/>
      <w:spacing w:val="15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rsid w:val="00CF3544"/>
    <w:pPr>
      <w:ind w:left="709" w:firstLine="0"/>
      <w:contextualSpacing/>
    </w:pPr>
  </w:style>
  <w:style w:type="paragraph" w:styleId="41">
    <w:name w:val="toc 4"/>
    <w:basedOn w:val="a"/>
    <w:next w:val="a"/>
    <w:autoRedefine/>
    <w:uiPriority w:val="99"/>
    <w:semiHidden/>
    <w:rsid w:val="005C7576"/>
    <w:pPr>
      <w:tabs>
        <w:tab w:val="left" w:pos="2268"/>
        <w:tab w:val="right" w:leader="dot" w:pos="10195"/>
      </w:tabs>
      <w:ind w:left="2268" w:right="1134" w:hanging="567"/>
      <w:jc w:val="left"/>
    </w:pPr>
    <w:rPr>
      <w:sz w:val="24"/>
    </w:rPr>
  </w:style>
  <w:style w:type="paragraph" w:styleId="ab">
    <w:name w:val="header"/>
    <w:basedOn w:val="a"/>
    <w:link w:val="ac"/>
    <w:uiPriority w:val="99"/>
    <w:unhideWhenUsed/>
    <w:rsid w:val="00CF3544"/>
    <w:pPr>
      <w:tabs>
        <w:tab w:val="clear" w:pos="1559"/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F3544"/>
    <w:rPr>
      <w:rFonts w:ascii="Tahoma" w:hAnsi="Tahoma"/>
      <w:sz w:val="24"/>
      <w:szCs w:val="24"/>
      <w:lang w:val="en-US" w:eastAsia="en-US" w:bidi="en-US"/>
    </w:rPr>
  </w:style>
  <w:style w:type="paragraph" w:styleId="ad">
    <w:name w:val="Document Map"/>
    <w:basedOn w:val="a"/>
    <w:link w:val="ae"/>
    <w:uiPriority w:val="99"/>
    <w:semiHidden/>
    <w:rsid w:val="005C7576"/>
    <w:pPr>
      <w:shd w:val="clear" w:color="auto" w:fill="000080"/>
    </w:pPr>
    <w:rPr>
      <w:sz w:val="16"/>
      <w:szCs w:val="16"/>
      <w:lang w:val="x-none" w:eastAsia="x-none" w:bidi="ar-SA"/>
    </w:rPr>
  </w:style>
  <w:style w:type="character" w:customStyle="1" w:styleId="ae">
    <w:name w:val="Схема документа Знак"/>
    <w:link w:val="ad"/>
    <w:uiPriority w:val="99"/>
    <w:semiHidden/>
    <w:rsid w:val="005C7576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CF3544"/>
    <w:pPr>
      <w:tabs>
        <w:tab w:val="clear" w:pos="1559"/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F3544"/>
    <w:rPr>
      <w:rFonts w:ascii="Tahoma" w:hAnsi="Tahoma"/>
      <w:sz w:val="24"/>
      <w:szCs w:val="24"/>
      <w:lang w:val="en-US" w:eastAsia="en-US" w:bidi="en-US"/>
    </w:rPr>
  </w:style>
  <w:style w:type="paragraph" w:styleId="51">
    <w:name w:val="toc 5"/>
    <w:basedOn w:val="a"/>
    <w:next w:val="a"/>
    <w:autoRedefine/>
    <w:uiPriority w:val="99"/>
    <w:semiHidden/>
    <w:rsid w:val="005C7576"/>
    <w:pPr>
      <w:ind w:left="112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C7576"/>
    <w:pPr>
      <w:ind w:left="140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C7576"/>
    <w:pPr>
      <w:ind w:left="168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C7576"/>
    <w:pPr>
      <w:ind w:left="196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C7576"/>
    <w:pPr>
      <w:ind w:left="2240"/>
      <w:jc w:val="left"/>
    </w:pPr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rsid w:val="005C7576"/>
    <w:rPr>
      <w:rFonts w:ascii="Calibri" w:hAnsi="Calibri"/>
      <w:szCs w:val="20"/>
      <w:lang w:val="x-none" w:eastAsia="x-none" w:bidi="ar-SA"/>
    </w:rPr>
  </w:style>
  <w:style w:type="character" w:customStyle="1" w:styleId="af2">
    <w:name w:val="Текст примечания Знак"/>
    <w:link w:val="af1"/>
    <w:uiPriority w:val="99"/>
    <w:semiHidden/>
    <w:rsid w:val="005C757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5C7576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5C7576"/>
    <w:rPr>
      <w:b/>
      <w:bCs/>
      <w:sz w:val="20"/>
      <w:szCs w:val="20"/>
    </w:rPr>
  </w:style>
  <w:style w:type="paragraph" w:styleId="31">
    <w:name w:val="Body Text 3"/>
    <w:basedOn w:val="a"/>
    <w:link w:val="32"/>
    <w:uiPriority w:val="99"/>
    <w:semiHidden/>
    <w:unhideWhenUsed/>
    <w:rsid w:val="0083711B"/>
    <w:pPr>
      <w:spacing w:after="120"/>
    </w:pPr>
    <w:rPr>
      <w:rFonts w:ascii="Calibri" w:hAnsi="Calibri"/>
      <w:sz w:val="16"/>
      <w:szCs w:val="16"/>
      <w:lang w:val="x-none" w:eastAsia="x-none" w:bidi="ar-SA"/>
    </w:rPr>
  </w:style>
  <w:style w:type="character" w:customStyle="1" w:styleId="32">
    <w:name w:val="Основной текст 3 Знак"/>
    <w:link w:val="31"/>
    <w:uiPriority w:val="99"/>
    <w:semiHidden/>
    <w:rsid w:val="0083711B"/>
    <w:rPr>
      <w:sz w:val="16"/>
      <w:szCs w:val="16"/>
    </w:rPr>
  </w:style>
  <w:style w:type="table" w:styleId="af5">
    <w:name w:val="Table Grid"/>
    <w:basedOn w:val="a1"/>
    <w:rsid w:val="008F5B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TOC Heading"/>
    <w:basedOn w:val="1"/>
    <w:next w:val="a"/>
    <w:uiPriority w:val="39"/>
    <w:semiHidden/>
    <w:unhideWhenUsed/>
    <w:qFormat/>
    <w:rsid w:val="004916C0"/>
    <w:pPr>
      <w:outlineLvl w:val="9"/>
    </w:pPr>
    <w:rPr>
      <w:rFonts w:cs="Times New Roman"/>
    </w:rPr>
  </w:style>
  <w:style w:type="character" w:styleId="af7">
    <w:name w:val="Placeholder Text"/>
    <w:uiPriority w:val="99"/>
    <w:semiHidden/>
    <w:rsid w:val="000C1D35"/>
    <w:rPr>
      <w:color w:val="808080"/>
    </w:rPr>
  </w:style>
  <w:style w:type="paragraph" w:styleId="33">
    <w:name w:val="Body Text Indent 3"/>
    <w:basedOn w:val="a"/>
    <w:link w:val="34"/>
    <w:uiPriority w:val="99"/>
    <w:semiHidden/>
    <w:unhideWhenUsed/>
    <w:rsid w:val="009452B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uiPriority w:val="99"/>
    <w:semiHidden/>
    <w:rsid w:val="009452BC"/>
    <w:rPr>
      <w:rFonts w:ascii="Arial" w:hAnsi="Arial"/>
      <w:sz w:val="16"/>
      <w:szCs w:val="16"/>
      <w:lang w:val="en-US" w:eastAsia="en-US" w:bidi="en-US"/>
    </w:rPr>
  </w:style>
  <w:style w:type="paragraph" w:styleId="22">
    <w:name w:val="Body Text Indent 2"/>
    <w:basedOn w:val="a"/>
    <w:link w:val="23"/>
    <w:uiPriority w:val="99"/>
    <w:semiHidden/>
    <w:unhideWhenUsed/>
    <w:rsid w:val="009452BC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uiPriority w:val="99"/>
    <w:semiHidden/>
    <w:rsid w:val="009452BC"/>
    <w:rPr>
      <w:rFonts w:ascii="Arial" w:hAnsi="Arial"/>
      <w:szCs w:val="24"/>
      <w:lang w:val="en-US" w:eastAsia="en-US" w:bidi="en-US"/>
    </w:rPr>
  </w:style>
  <w:style w:type="table" w:styleId="af8">
    <w:name w:val="Light List"/>
    <w:basedOn w:val="a1"/>
    <w:uiPriority w:val="61"/>
    <w:rsid w:val="000F597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9">
    <w:name w:val="endnote text"/>
    <w:basedOn w:val="a"/>
    <w:link w:val="afa"/>
    <w:uiPriority w:val="99"/>
    <w:semiHidden/>
    <w:unhideWhenUsed/>
    <w:rsid w:val="009233A8"/>
    <w:rPr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9233A8"/>
    <w:rPr>
      <w:rFonts w:ascii="Arial" w:hAnsi="Arial"/>
      <w:lang w:val="en-US" w:eastAsia="en-US" w:bidi="en-US"/>
    </w:rPr>
  </w:style>
  <w:style w:type="character" w:styleId="afb">
    <w:name w:val="endnote reference"/>
    <w:basedOn w:val="a0"/>
    <w:uiPriority w:val="99"/>
    <w:semiHidden/>
    <w:unhideWhenUsed/>
    <w:rsid w:val="009233A8"/>
    <w:rPr>
      <w:vertAlign w:val="superscript"/>
    </w:rPr>
  </w:style>
  <w:style w:type="table" w:customStyle="1" w:styleId="afc">
    <w:name w:val="СК"/>
    <w:basedOn w:val="a1"/>
    <w:uiPriority w:val="99"/>
    <w:rsid w:val="00610420"/>
    <w:rPr>
      <w:rFonts w:ascii="Arial" w:eastAsia="Calibri" w:hAnsi="Arial"/>
      <w:sz w:val="24"/>
      <w:szCs w:val="22"/>
    </w:rPr>
    <w:tblPr>
      <w:tblBorders>
        <w:top w:val="single" w:sz="4" w:space="0" w:color="0092DA"/>
        <w:left w:val="single" w:sz="4" w:space="0" w:color="0092DA"/>
        <w:bottom w:val="single" w:sz="4" w:space="0" w:color="0092DA"/>
        <w:right w:val="single" w:sz="4" w:space="0" w:color="0092DA"/>
        <w:insideH w:val="single" w:sz="4" w:space="0" w:color="0092DA"/>
        <w:insideV w:val="single" w:sz="4" w:space="0" w:color="0092DA"/>
      </w:tblBorders>
      <w:tblCellMar>
        <w:left w:w="57" w:type="dxa"/>
        <w:right w:w="57" w:type="dxa"/>
      </w:tblCellMar>
    </w:tblPr>
    <w:tblStylePr w:type="firstRow">
      <w:pPr>
        <w:keepNext/>
        <w:wordWrap/>
        <w:jc w:val="center"/>
      </w:pPr>
      <w:rPr>
        <w:rFonts w:ascii="Arial" w:hAnsi="Arial"/>
        <w:b w:val="0"/>
        <w:color w:val="0092DA"/>
        <w:sz w:val="24"/>
        <w:u w:val="none"/>
      </w:rPr>
    </w:tblStylePr>
  </w:style>
  <w:style w:type="character" w:styleId="afd">
    <w:name w:val="annotation reference"/>
    <w:basedOn w:val="a0"/>
    <w:uiPriority w:val="99"/>
    <w:semiHidden/>
    <w:unhideWhenUsed/>
    <w:rsid w:val="006422F8"/>
    <w:rPr>
      <w:sz w:val="16"/>
      <w:szCs w:val="16"/>
    </w:rPr>
  </w:style>
  <w:style w:type="paragraph" w:styleId="afe">
    <w:name w:val="Revision"/>
    <w:hidden/>
    <w:uiPriority w:val="99"/>
    <w:semiHidden/>
    <w:rsid w:val="00526445"/>
    <w:rPr>
      <w:rFonts w:ascii="Tahoma" w:hAnsi="Tahoma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zakupki.gov.ru" TargetMode="Externa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DC65F5070C40DF91594A0EB5A52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B2912F-2A31-49DE-826B-8FF0791205F1}"/>
      </w:docPartPr>
      <w:docPartBody>
        <w:p w:rsidR="00E61CBB" w:rsidRDefault="00CC5F9E" w:rsidP="00CC5F9E">
          <w:pPr>
            <w:pStyle w:val="63DC65F5070C40DF91594A0EB5A52E5F"/>
          </w:pPr>
          <w:r w:rsidRPr="001849C3">
            <w:rPr>
              <w:rStyle w:val="a3"/>
            </w:rPr>
            <w:t>[Адрес электронной почты организации]</w:t>
          </w:r>
        </w:p>
      </w:docPartBody>
    </w:docPart>
    <w:docPart>
      <w:docPartPr>
        <w:name w:val="688303A195BE47F0BF3CABAA23851D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93A132-E573-42EA-B65E-CD9B6FB20712}"/>
      </w:docPartPr>
      <w:docPartBody>
        <w:p w:rsidR="00E61CBB" w:rsidRDefault="00CC5F9E" w:rsidP="00CC5F9E">
          <w:pPr>
            <w:pStyle w:val="688303A195BE47F0BF3CABAA23851DB7"/>
          </w:pPr>
          <w:r w:rsidRPr="00935D2D">
            <w:rPr>
              <w:rStyle w:val="a3"/>
            </w:rPr>
            <w:t>[Примечания]</w:t>
          </w:r>
        </w:p>
      </w:docPartBody>
    </w:docPart>
    <w:docPart>
      <w:docPartPr>
        <w:name w:val="4DC26F8D0D234A5B8485D9017A642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8133E-275B-4C87-BD41-176035161AC8}"/>
      </w:docPartPr>
      <w:docPartBody>
        <w:p w:rsidR="00E61CBB" w:rsidRDefault="00CC5F9E" w:rsidP="00CC5F9E">
          <w:pPr>
            <w:pStyle w:val="4DC26F8D0D234A5B8485D9017A642A7C"/>
          </w:pPr>
          <w:r w:rsidRPr="001849C3">
            <w:rPr>
              <w:rStyle w:val="a3"/>
            </w:rPr>
            <w:t>[Тема]</w:t>
          </w:r>
        </w:p>
      </w:docPartBody>
    </w:docPart>
    <w:docPart>
      <w:docPartPr>
        <w:name w:val="DD9E5ACBB07A40DA834C14CFA4720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AB73D-3C56-45A1-98B1-D4704C06F62B}"/>
      </w:docPartPr>
      <w:docPartBody>
        <w:p w:rsidR="00FD1B0F" w:rsidRDefault="0006146C" w:rsidP="0006146C">
          <w:pPr>
            <w:pStyle w:val="DD9E5ACBB07A40DA834C14CFA47208C6"/>
          </w:pPr>
          <w:r w:rsidRPr="001849C3">
            <w:rPr>
              <w:rStyle w:val="a3"/>
            </w:rPr>
            <w:t>[Аннотация]</w:t>
          </w:r>
        </w:p>
      </w:docPartBody>
    </w:docPart>
    <w:docPart>
      <w:docPartPr>
        <w:name w:val="B70CA6DC78F041B99A0A6665CEF49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1CD0B-EE27-411C-977D-3CC15164AA36}"/>
      </w:docPartPr>
      <w:docPartBody>
        <w:p w:rsidR="007D7509" w:rsidRDefault="0043620C" w:rsidP="0043620C">
          <w:pPr>
            <w:pStyle w:val="B70CA6DC78F041B99A0A6665CEF49E30"/>
          </w:pPr>
          <w:r w:rsidRPr="001849C3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658"/>
    <w:rsid w:val="000011B5"/>
    <w:rsid w:val="00004303"/>
    <w:rsid w:val="00005695"/>
    <w:rsid w:val="00020B40"/>
    <w:rsid w:val="000435EE"/>
    <w:rsid w:val="0006146C"/>
    <w:rsid w:val="0006407E"/>
    <w:rsid w:val="00093CF3"/>
    <w:rsid w:val="000C3F79"/>
    <w:rsid w:val="000D5B9A"/>
    <w:rsid w:val="00130069"/>
    <w:rsid w:val="0013669B"/>
    <w:rsid w:val="001412DC"/>
    <w:rsid w:val="001470CB"/>
    <w:rsid w:val="00173939"/>
    <w:rsid w:val="00181A0E"/>
    <w:rsid w:val="00191A2F"/>
    <w:rsid w:val="00194504"/>
    <w:rsid w:val="001B400B"/>
    <w:rsid w:val="001C6D6B"/>
    <w:rsid w:val="001D1DA7"/>
    <w:rsid w:val="001E30A8"/>
    <w:rsid w:val="001F1F06"/>
    <w:rsid w:val="00211A0F"/>
    <w:rsid w:val="002227A4"/>
    <w:rsid w:val="00225C1D"/>
    <w:rsid w:val="00227C86"/>
    <w:rsid w:val="00233018"/>
    <w:rsid w:val="0029476B"/>
    <w:rsid w:val="002A58B0"/>
    <w:rsid w:val="002A6D5C"/>
    <w:rsid w:val="002B0A8A"/>
    <w:rsid w:val="002C179E"/>
    <w:rsid w:val="002D662F"/>
    <w:rsid w:val="002F0829"/>
    <w:rsid w:val="00311006"/>
    <w:rsid w:val="00316894"/>
    <w:rsid w:val="00343170"/>
    <w:rsid w:val="003B4CF7"/>
    <w:rsid w:val="003C0D1A"/>
    <w:rsid w:val="003C6C6C"/>
    <w:rsid w:val="003E5605"/>
    <w:rsid w:val="003F769F"/>
    <w:rsid w:val="0041064D"/>
    <w:rsid w:val="0042559B"/>
    <w:rsid w:val="00431039"/>
    <w:rsid w:val="0043620C"/>
    <w:rsid w:val="00445B7E"/>
    <w:rsid w:val="00467D5E"/>
    <w:rsid w:val="00474101"/>
    <w:rsid w:val="004A598D"/>
    <w:rsid w:val="004D19DD"/>
    <w:rsid w:val="004D42A9"/>
    <w:rsid w:val="004E3251"/>
    <w:rsid w:val="004E37E4"/>
    <w:rsid w:val="004F7342"/>
    <w:rsid w:val="00503EFB"/>
    <w:rsid w:val="00511833"/>
    <w:rsid w:val="00511B5B"/>
    <w:rsid w:val="005170FA"/>
    <w:rsid w:val="00543DCD"/>
    <w:rsid w:val="00574299"/>
    <w:rsid w:val="005B191D"/>
    <w:rsid w:val="005C4C5A"/>
    <w:rsid w:val="00607219"/>
    <w:rsid w:val="006216FF"/>
    <w:rsid w:val="00622BDE"/>
    <w:rsid w:val="00627C2C"/>
    <w:rsid w:val="0064405A"/>
    <w:rsid w:val="00677220"/>
    <w:rsid w:val="00683705"/>
    <w:rsid w:val="00695B6A"/>
    <w:rsid w:val="00725C3D"/>
    <w:rsid w:val="00751015"/>
    <w:rsid w:val="007511C6"/>
    <w:rsid w:val="00774C96"/>
    <w:rsid w:val="00792075"/>
    <w:rsid w:val="00795FB5"/>
    <w:rsid w:val="007B0C7B"/>
    <w:rsid w:val="007D6943"/>
    <w:rsid w:val="007D7509"/>
    <w:rsid w:val="00803219"/>
    <w:rsid w:val="00803CD1"/>
    <w:rsid w:val="0080529E"/>
    <w:rsid w:val="008323C8"/>
    <w:rsid w:val="00840E70"/>
    <w:rsid w:val="00881C2B"/>
    <w:rsid w:val="00894349"/>
    <w:rsid w:val="008C0F06"/>
    <w:rsid w:val="008C4BB6"/>
    <w:rsid w:val="008C6F33"/>
    <w:rsid w:val="008D3BD4"/>
    <w:rsid w:val="008D3CE2"/>
    <w:rsid w:val="008F1428"/>
    <w:rsid w:val="008F16BE"/>
    <w:rsid w:val="00910658"/>
    <w:rsid w:val="0091558C"/>
    <w:rsid w:val="0091696A"/>
    <w:rsid w:val="00927BE0"/>
    <w:rsid w:val="00931A89"/>
    <w:rsid w:val="009353ED"/>
    <w:rsid w:val="00942490"/>
    <w:rsid w:val="00966D78"/>
    <w:rsid w:val="0099294E"/>
    <w:rsid w:val="009B46DB"/>
    <w:rsid w:val="009C7526"/>
    <w:rsid w:val="009E6C11"/>
    <w:rsid w:val="009F4466"/>
    <w:rsid w:val="009F6CBA"/>
    <w:rsid w:val="00A030A1"/>
    <w:rsid w:val="00A07C6D"/>
    <w:rsid w:val="00A26F2B"/>
    <w:rsid w:val="00AC186A"/>
    <w:rsid w:val="00AD29C8"/>
    <w:rsid w:val="00B01664"/>
    <w:rsid w:val="00B305CA"/>
    <w:rsid w:val="00B513DF"/>
    <w:rsid w:val="00B55F2F"/>
    <w:rsid w:val="00B61719"/>
    <w:rsid w:val="00B64FA5"/>
    <w:rsid w:val="00B9649F"/>
    <w:rsid w:val="00BB653E"/>
    <w:rsid w:val="00BE14BF"/>
    <w:rsid w:val="00BE1FF6"/>
    <w:rsid w:val="00BE39DB"/>
    <w:rsid w:val="00BF3C3D"/>
    <w:rsid w:val="00C0355A"/>
    <w:rsid w:val="00C13E5C"/>
    <w:rsid w:val="00C401F4"/>
    <w:rsid w:val="00C419CA"/>
    <w:rsid w:val="00C67108"/>
    <w:rsid w:val="00CB58CC"/>
    <w:rsid w:val="00CC5F9E"/>
    <w:rsid w:val="00CC72E2"/>
    <w:rsid w:val="00CD7A59"/>
    <w:rsid w:val="00CE333B"/>
    <w:rsid w:val="00CF0083"/>
    <w:rsid w:val="00D47C88"/>
    <w:rsid w:val="00D76CE7"/>
    <w:rsid w:val="00D77868"/>
    <w:rsid w:val="00D83950"/>
    <w:rsid w:val="00DA3E5C"/>
    <w:rsid w:val="00DA7732"/>
    <w:rsid w:val="00DD7DF5"/>
    <w:rsid w:val="00E2163D"/>
    <w:rsid w:val="00E31810"/>
    <w:rsid w:val="00E31862"/>
    <w:rsid w:val="00E61CBB"/>
    <w:rsid w:val="00E64D89"/>
    <w:rsid w:val="00E9601D"/>
    <w:rsid w:val="00F22527"/>
    <w:rsid w:val="00F34DF0"/>
    <w:rsid w:val="00F35356"/>
    <w:rsid w:val="00F4040E"/>
    <w:rsid w:val="00F410E1"/>
    <w:rsid w:val="00F456CB"/>
    <w:rsid w:val="00F652B5"/>
    <w:rsid w:val="00F81A2F"/>
    <w:rsid w:val="00F82BB2"/>
    <w:rsid w:val="00F90559"/>
    <w:rsid w:val="00FA29EA"/>
    <w:rsid w:val="00FC1341"/>
    <w:rsid w:val="00FD1B0F"/>
    <w:rsid w:val="00FD2A77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43620C"/>
    <w:rPr>
      <w:color w:val="808080"/>
    </w:rPr>
  </w:style>
  <w:style w:type="paragraph" w:customStyle="1" w:styleId="29B56D42F06E42198D74558287F6C696">
    <w:name w:val="29B56D42F06E42198D74558287F6C696"/>
    <w:rsid w:val="00910658"/>
  </w:style>
  <w:style w:type="paragraph" w:customStyle="1" w:styleId="F1732B7A444742B2A30AEF8D05B12EB3">
    <w:name w:val="F1732B7A444742B2A30AEF8D05B12EB3"/>
    <w:rsid w:val="00910658"/>
  </w:style>
  <w:style w:type="paragraph" w:customStyle="1" w:styleId="9B2DD469C43A489BABCA3BDF104B20D4">
    <w:name w:val="9B2DD469C43A489BABCA3BDF104B20D4"/>
    <w:rsid w:val="00910658"/>
  </w:style>
  <w:style w:type="paragraph" w:customStyle="1" w:styleId="7489D9F2541B44EEBE62713A5CF79897">
    <w:name w:val="7489D9F2541B44EEBE62713A5CF79897"/>
    <w:rsid w:val="00910658"/>
  </w:style>
  <w:style w:type="paragraph" w:customStyle="1" w:styleId="65C3EC8E1B0E425D8150879F1121D8AD">
    <w:name w:val="65C3EC8E1B0E425D8150879F1121D8AD"/>
    <w:rsid w:val="00910658"/>
  </w:style>
  <w:style w:type="paragraph" w:customStyle="1" w:styleId="EC285E7199F4403C97A24D77EF255048">
    <w:name w:val="EC285E7199F4403C97A24D77EF255048"/>
    <w:rsid w:val="00910658"/>
  </w:style>
  <w:style w:type="paragraph" w:customStyle="1" w:styleId="40496F3042D94AB5BEB2046B313AFC48">
    <w:name w:val="40496F3042D94AB5BEB2046B313AFC48"/>
    <w:rsid w:val="00910658"/>
  </w:style>
  <w:style w:type="paragraph" w:customStyle="1" w:styleId="B6B7E26B8C4B415EA71E4B79D1FC7DB7">
    <w:name w:val="B6B7E26B8C4B415EA71E4B79D1FC7DB7"/>
    <w:rsid w:val="00910658"/>
  </w:style>
  <w:style w:type="paragraph" w:customStyle="1" w:styleId="364B0297EA954A3C81827CCA7AF84436">
    <w:name w:val="364B0297EA954A3C81827CCA7AF84436"/>
    <w:rsid w:val="001D1DA7"/>
  </w:style>
  <w:style w:type="paragraph" w:customStyle="1" w:styleId="774F4E1608374D48A2F0AACAD0DCF666">
    <w:name w:val="774F4E1608374D48A2F0AACAD0DCF666"/>
    <w:rsid w:val="001D1DA7"/>
  </w:style>
  <w:style w:type="paragraph" w:customStyle="1" w:styleId="242632500F3044B9A0A8A4824ABDE20B">
    <w:name w:val="242632500F3044B9A0A8A4824ABDE20B"/>
    <w:rsid w:val="001D1DA7"/>
  </w:style>
  <w:style w:type="paragraph" w:customStyle="1" w:styleId="32142D63336B43C2B10B727266FF1046">
    <w:name w:val="32142D63336B43C2B10B727266FF1046"/>
    <w:rsid w:val="001D1DA7"/>
  </w:style>
  <w:style w:type="paragraph" w:customStyle="1" w:styleId="25B78B3B95524D8E939ACC047EA94726">
    <w:name w:val="25B78B3B95524D8E939ACC047EA94726"/>
    <w:rsid w:val="001D1DA7"/>
  </w:style>
  <w:style w:type="paragraph" w:customStyle="1" w:styleId="897ADD0CC2C84B14952AD7048EB56239">
    <w:name w:val="897ADD0CC2C84B14952AD7048EB56239"/>
    <w:rsid w:val="001D1DA7"/>
  </w:style>
  <w:style w:type="paragraph" w:customStyle="1" w:styleId="BCA9EF70804D4A9AB3449ABF989A5674">
    <w:name w:val="BCA9EF70804D4A9AB3449ABF989A5674"/>
    <w:rsid w:val="001D1DA7"/>
  </w:style>
  <w:style w:type="paragraph" w:customStyle="1" w:styleId="B5F6D23D6B1147C7ACC6E0F069863154">
    <w:name w:val="B5F6D23D6B1147C7ACC6E0F069863154"/>
    <w:rsid w:val="001D1DA7"/>
  </w:style>
  <w:style w:type="paragraph" w:customStyle="1" w:styleId="B8C73B8BABDB4D6692ACA0D2BC03B0DF">
    <w:name w:val="B8C73B8BABDB4D6692ACA0D2BC03B0DF"/>
    <w:rsid w:val="001D1DA7"/>
  </w:style>
  <w:style w:type="paragraph" w:customStyle="1" w:styleId="AA617DF62D0543A0A57BF6FD298C431A">
    <w:name w:val="AA617DF62D0543A0A57BF6FD298C431A"/>
    <w:rsid w:val="001D1DA7"/>
  </w:style>
  <w:style w:type="paragraph" w:customStyle="1" w:styleId="311C203EABAA4259B88AAB3EB39F8E1C">
    <w:name w:val="311C203EABAA4259B88AAB3EB39F8E1C"/>
    <w:rsid w:val="001D1DA7"/>
  </w:style>
  <w:style w:type="paragraph" w:customStyle="1" w:styleId="457E302EB1F24B25B336F863B1F11AAC">
    <w:name w:val="457E302EB1F24B25B336F863B1F11AAC"/>
    <w:rsid w:val="001D1DA7"/>
  </w:style>
  <w:style w:type="paragraph" w:customStyle="1" w:styleId="1AD0B6C633BD40608EA54D77339D3B69">
    <w:name w:val="1AD0B6C633BD40608EA54D77339D3B69"/>
    <w:rsid w:val="001D1DA7"/>
  </w:style>
  <w:style w:type="paragraph" w:customStyle="1" w:styleId="7D155F8B063B427F95C0ED62FE72DBEC">
    <w:name w:val="7D155F8B063B427F95C0ED62FE72DBEC"/>
    <w:rsid w:val="001D1DA7"/>
  </w:style>
  <w:style w:type="paragraph" w:customStyle="1" w:styleId="B5B74648EDF545F68E329FBD8B6E6373">
    <w:name w:val="B5B74648EDF545F68E329FBD8B6E6373"/>
    <w:rsid w:val="001D1DA7"/>
  </w:style>
  <w:style w:type="paragraph" w:customStyle="1" w:styleId="C644E459AA894E4AA63426BC2685BFC8">
    <w:name w:val="C644E459AA894E4AA63426BC2685BFC8"/>
    <w:rsid w:val="001D1DA7"/>
  </w:style>
  <w:style w:type="paragraph" w:customStyle="1" w:styleId="E9CC08F8EE6F4A28A91F6816B56F7A9E">
    <w:name w:val="E9CC08F8EE6F4A28A91F6816B56F7A9E"/>
    <w:rsid w:val="001D1DA7"/>
  </w:style>
  <w:style w:type="paragraph" w:customStyle="1" w:styleId="EA787AE62F17410C8AB2B4143E2561F8">
    <w:name w:val="EA787AE62F17410C8AB2B4143E2561F8"/>
    <w:rsid w:val="001D1DA7"/>
  </w:style>
  <w:style w:type="paragraph" w:customStyle="1" w:styleId="B2F44E45140940D3915644E32669E770">
    <w:name w:val="B2F44E45140940D3915644E32669E770"/>
    <w:rsid w:val="001D1DA7"/>
  </w:style>
  <w:style w:type="paragraph" w:customStyle="1" w:styleId="F2BF884084FE4A3A974547631EA89A5B">
    <w:name w:val="F2BF884084FE4A3A974547631EA89A5B"/>
    <w:rsid w:val="001D1DA7"/>
  </w:style>
  <w:style w:type="paragraph" w:customStyle="1" w:styleId="8F2526B18BFB480399547A58567540BD">
    <w:name w:val="8F2526B18BFB480399547A58567540BD"/>
    <w:rsid w:val="001D1DA7"/>
  </w:style>
  <w:style w:type="paragraph" w:customStyle="1" w:styleId="2BEB2FA1829A44FB861AC805670F8AF3">
    <w:name w:val="2BEB2FA1829A44FB861AC805670F8AF3"/>
    <w:rsid w:val="001D1DA7"/>
  </w:style>
  <w:style w:type="paragraph" w:customStyle="1" w:styleId="C577961A0B2B4B1DB7BB6BCAE8264714">
    <w:name w:val="C577961A0B2B4B1DB7BB6BCAE8264714"/>
    <w:rsid w:val="001D1DA7"/>
  </w:style>
  <w:style w:type="paragraph" w:customStyle="1" w:styleId="D406B086BAB947F491AFB696B3A0511D">
    <w:name w:val="D406B086BAB947F491AFB696B3A0511D"/>
    <w:rsid w:val="001D1DA7"/>
  </w:style>
  <w:style w:type="paragraph" w:customStyle="1" w:styleId="196B9D6DF7DA48F3BE44EB67205C0CE3">
    <w:name w:val="196B9D6DF7DA48F3BE44EB67205C0CE3"/>
    <w:rsid w:val="001D1DA7"/>
  </w:style>
  <w:style w:type="paragraph" w:customStyle="1" w:styleId="474DF75BCABB464FB7C28DC9D7FCC6CD">
    <w:name w:val="474DF75BCABB464FB7C28DC9D7FCC6CD"/>
    <w:rsid w:val="001D1DA7"/>
  </w:style>
  <w:style w:type="paragraph" w:customStyle="1" w:styleId="104D145929954ED1A9A75E21629CD16B">
    <w:name w:val="104D145929954ED1A9A75E21629CD16B"/>
    <w:rsid w:val="001D1DA7"/>
  </w:style>
  <w:style w:type="paragraph" w:customStyle="1" w:styleId="2BDB4BA014F24D3CBCDDA988D7419397">
    <w:name w:val="2BDB4BA014F24D3CBCDDA988D7419397"/>
    <w:rsid w:val="001D1DA7"/>
  </w:style>
  <w:style w:type="paragraph" w:customStyle="1" w:styleId="817F313D34114CEA8E5A2F3F9F1692E6">
    <w:name w:val="817F313D34114CEA8E5A2F3F9F1692E6"/>
    <w:rsid w:val="001D1DA7"/>
  </w:style>
  <w:style w:type="paragraph" w:customStyle="1" w:styleId="68E8A79F089246BD8C70AE848ED34527">
    <w:name w:val="68E8A79F089246BD8C70AE848ED34527"/>
    <w:rsid w:val="001D1DA7"/>
  </w:style>
  <w:style w:type="paragraph" w:customStyle="1" w:styleId="ADA940436CEC4263A619000AE39D9D53">
    <w:name w:val="ADA940436CEC4263A619000AE39D9D53"/>
    <w:rsid w:val="00233018"/>
  </w:style>
  <w:style w:type="paragraph" w:customStyle="1" w:styleId="2F713DC2ACB04C62BF90C0B980C3FDE1">
    <w:name w:val="2F713DC2ACB04C62BF90C0B980C3FDE1"/>
    <w:rsid w:val="007511C6"/>
  </w:style>
  <w:style w:type="paragraph" w:customStyle="1" w:styleId="B687F4669A5A4EA186D0E4473B928490">
    <w:name w:val="B687F4669A5A4EA186D0E4473B928490"/>
    <w:rsid w:val="007511C6"/>
  </w:style>
  <w:style w:type="paragraph" w:customStyle="1" w:styleId="1B655D1C777A47689F0B3504C6A0387F">
    <w:name w:val="1B655D1C777A47689F0B3504C6A0387F"/>
    <w:rsid w:val="00511833"/>
  </w:style>
  <w:style w:type="paragraph" w:customStyle="1" w:styleId="E91414A879CE4133B7FEB7057F51E7D2">
    <w:name w:val="E91414A879CE4133B7FEB7057F51E7D2"/>
    <w:rsid w:val="00511833"/>
  </w:style>
  <w:style w:type="paragraph" w:customStyle="1" w:styleId="8BB7F66B82FB41D6B8404F07AA49CEE5">
    <w:name w:val="8BB7F66B82FB41D6B8404F07AA49CEE5"/>
    <w:rsid w:val="00511833"/>
  </w:style>
  <w:style w:type="paragraph" w:customStyle="1" w:styleId="B9E559A3FCD54D27AE0015405DBC221D">
    <w:name w:val="B9E559A3FCD54D27AE0015405DBC221D"/>
    <w:rsid w:val="0080529E"/>
  </w:style>
  <w:style w:type="paragraph" w:customStyle="1" w:styleId="9613CA17D2FD483795D929A5C8C2EC0F">
    <w:name w:val="9613CA17D2FD483795D929A5C8C2EC0F"/>
    <w:rsid w:val="0080529E"/>
  </w:style>
  <w:style w:type="paragraph" w:customStyle="1" w:styleId="B4FA824E80D3412FB47DAC24A6A90AD7">
    <w:name w:val="B4FA824E80D3412FB47DAC24A6A90AD7"/>
    <w:rsid w:val="0080529E"/>
  </w:style>
  <w:style w:type="paragraph" w:customStyle="1" w:styleId="275938091F194CF6BB31C49569A5B7E4">
    <w:name w:val="275938091F194CF6BB31C49569A5B7E4"/>
    <w:rsid w:val="0080529E"/>
  </w:style>
  <w:style w:type="paragraph" w:customStyle="1" w:styleId="290F9498B5BD46EB990CC5D9A8BA930E">
    <w:name w:val="290F9498B5BD46EB990CC5D9A8BA930E"/>
    <w:rsid w:val="0080529E"/>
  </w:style>
  <w:style w:type="paragraph" w:customStyle="1" w:styleId="344FC7CBB7C24A268C6D49304E5F10F7">
    <w:name w:val="344FC7CBB7C24A268C6D49304E5F10F7"/>
    <w:rsid w:val="0080529E"/>
  </w:style>
  <w:style w:type="paragraph" w:customStyle="1" w:styleId="95FFB12DAE864E0DB58196BEE44268A7">
    <w:name w:val="95FFB12DAE864E0DB58196BEE44268A7"/>
    <w:rsid w:val="0080529E"/>
  </w:style>
  <w:style w:type="paragraph" w:customStyle="1" w:styleId="79EEE94D50194D75A9AE64CCB375D4B3">
    <w:name w:val="79EEE94D50194D75A9AE64CCB375D4B3"/>
    <w:rsid w:val="0080529E"/>
  </w:style>
  <w:style w:type="paragraph" w:customStyle="1" w:styleId="CAB3A612696640BC9A2F3788F24D33F7">
    <w:name w:val="CAB3A612696640BC9A2F3788F24D33F7"/>
    <w:rsid w:val="0080529E"/>
  </w:style>
  <w:style w:type="paragraph" w:customStyle="1" w:styleId="7830441B0CE94CE7BF1149D513CC3825">
    <w:name w:val="7830441B0CE94CE7BF1149D513CC3825"/>
    <w:rsid w:val="0080529E"/>
  </w:style>
  <w:style w:type="paragraph" w:customStyle="1" w:styleId="A81736AEF82640A2A940262D6AA71A3B">
    <w:name w:val="A81736AEF82640A2A940262D6AA71A3B"/>
    <w:rsid w:val="00543DCD"/>
  </w:style>
  <w:style w:type="paragraph" w:customStyle="1" w:styleId="EAF8CEF3DBE643A1B4A42DF31B4E5065">
    <w:name w:val="EAF8CEF3DBE643A1B4A42DF31B4E5065"/>
    <w:rsid w:val="001412DC"/>
  </w:style>
  <w:style w:type="paragraph" w:customStyle="1" w:styleId="AFAB45AA470B443CBCAC4AA3792663EC">
    <w:name w:val="AFAB45AA470B443CBCAC4AA3792663EC"/>
    <w:rsid w:val="00CE333B"/>
  </w:style>
  <w:style w:type="paragraph" w:customStyle="1" w:styleId="B2F839742B9C40378025AAEACF72ACE7">
    <w:name w:val="B2F839742B9C40378025AAEACF72ACE7"/>
    <w:rsid w:val="00FD2A77"/>
  </w:style>
  <w:style w:type="paragraph" w:customStyle="1" w:styleId="BDEE9DFF20EC48C4BD598B60DA2FD3E7">
    <w:name w:val="BDEE9DFF20EC48C4BD598B60DA2FD3E7"/>
    <w:rsid w:val="00FD2A77"/>
  </w:style>
  <w:style w:type="paragraph" w:customStyle="1" w:styleId="285B34AF1B184E7A8568095072BE1266">
    <w:name w:val="285B34AF1B184E7A8568095072BE1266"/>
    <w:rsid w:val="001470CB"/>
  </w:style>
  <w:style w:type="paragraph" w:customStyle="1" w:styleId="03DDE95EF6B14306AABF0AA5D7A45737">
    <w:name w:val="03DDE95EF6B14306AABF0AA5D7A45737"/>
    <w:rsid w:val="001470CB"/>
  </w:style>
  <w:style w:type="paragraph" w:customStyle="1" w:styleId="899A6BAF9C6E40B298D2C98728C0DED6">
    <w:name w:val="899A6BAF9C6E40B298D2C98728C0DED6"/>
    <w:rsid w:val="0029476B"/>
  </w:style>
  <w:style w:type="paragraph" w:customStyle="1" w:styleId="AD597BFF22BC445FA6949CA7655BB9F6">
    <w:name w:val="AD597BFF22BC445FA6949CA7655BB9F6"/>
    <w:rsid w:val="0029476B"/>
  </w:style>
  <w:style w:type="paragraph" w:customStyle="1" w:styleId="B88CAB617E4043F386B030D17AB51F27">
    <w:name w:val="B88CAB617E4043F386B030D17AB51F27"/>
    <w:rsid w:val="0029476B"/>
  </w:style>
  <w:style w:type="paragraph" w:customStyle="1" w:styleId="E348082621A242EB9AD238C8F841DEF7">
    <w:name w:val="E348082621A242EB9AD238C8F841DEF7"/>
    <w:rsid w:val="0029476B"/>
  </w:style>
  <w:style w:type="paragraph" w:customStyle="1" w:styleId="4BD6B1375437440FA89312DA57EED4A2">
    <w:name w:val="4BD6B1375437440FA89312DA57EED4A2"/>
    <w:rsid w:val="002A58B0"/>
  </w:style>
  <w:style w:type="paragraph" w:customStyle="1" w:styleId="87D49980E06145869FA4ABC24088EC40">
    <w:name w:val="87D49980E06145869FA4ABC24088EC40"/>
    <w:rsid w:val="002A58B0"/>
  </w:style>
  <w:style w:type="paragraph" w:customStyle="1" w:styleId="B2A46FDEC500434B84AE31CB7FF6C527">
    <w:name w:val="B2A46FDEC500434B84AE31CB7FF6C527"/>
    <w:rsid w:val="00C401F4"/>
  </w:style>
  <w:style w:type="paragraph" w:customStyle="1" w:styleId="0FD830F17401428AA39C9A670F4379B1">
    <w:name w:val="0FD830F17401428AA39C9A670F4379B1"/>
    <w:rsid w:val="00C401F4"/>
  </w:style>
  <w:style w:type="paragraph" w:customStyle="1" w:styleId="5652F6CD84684CDD8A455BA9F38FDAF9">
    <w:name w:val="5652F6CD84684CDD8A455BA9F38FDAF9"/>
    <w:rsid w:val="00C401F4"/>
  </w:style>
  <w:style w:type="paragraph" w:customStyle="1" w:styleId="473594A2E52B4082BB43595409A2485B">
    <w:name w:val="473594A2E52B4082BB43595409A2485B"/>
    <w:rsid w:val="00C0355A"/>
  </w:style>
  <w:style w:type="paragraph" w:customStyle="1" w:styleId="B48B4E67BBCB4579B9F3B61A42717215">
    <w:name w:val="B48B4E67BBCB4579B9F3B61A42717215"/>
    <w:rsid w:val="00474101"/>
  </w:style>
  <w:style w:type="paragraph" w:customStyle="1" w:styleId="4068C6D073794120939B0ACE1A85A677">
    <w:name w:val="4068C6D073794120939B0ACE1A85A677"/>
    <w:rsid w:val="00474101"/>
  </w:style>
  <w:style w:type="paragraph" w:customStyle="1" w:styleId="1587208FCB1A42B3BCD0C516BCCFD1F7">
    <w:name w:val="1587208FCB1A42B3BCD0C516BCCFD1F7"/>
    <w:rsid w:val="00CF0083"/>
  </w:style>
  <w:style w:type="paragraph" w:customStyle="1" w:styleId="BB4D16BEA8EE43818C6CBF563DAD0169">
    <w:name w:val="BB4D16BEA8EE43818C6CBF563DAD0169"/>
    <w:rsid w:val="00792075"/>
  </w:style>
  <w:style w:type="paragraph" w:customStyle="1" w:styleId="A04DD43C94404AE4B4B20F5769FEDE0F">
    <w:name w:val="A04DD43C94404AE4B4B20F5769FEDE0F"/>
    <w:rsid w:val="00792075"/>
  </w:style>
  <w:style w:type="paragraph" w:customStyle="1" w:styleId="879A7A8DD03F42D58DF1F0601201D893">
    <w:name w:val="879A7A8DD03F42D58DF1F0601201D893"/>
    <w:rsid w:val="00792075"/>
  </w:style>
  <w:style w:type="paragraph" w:customStyle="1" w:styleId="FF37F5AC55114BE4B7C51AE71D698275">
    <w:name w:val="FF37F5AC55114BE4B7C51AE71D698275"/>
    <w:rsid w:val="00792075"/>
  </w:style>
  <w:style w:type="paragraph" w:customStyle="1" w:styleId="1FBCAE0426AA4A8BB52247CA1FEF2D9D">
    <w:name w:val="1FBCAE0426AA4A8BB52247CA1FEF2D9D"/>
    <w:rsid w:val="00BE1FF6"/>
  </w:style>
  <w:style w:type="paragraph" w:customStyle="1" w:styleId="38651CD443144F048370EAF55EEC43BE">
    <w:name w:val="38651CD443144F048370EAF55EEC43BE"/>
    <w:rsid w:val="00BE1FF6"/>
  </w:style>
  <w:style w:type="paragraph" w:customStyle="1" w:styleId="A797DE95FA6B41ACB6213D43E58E4360">
    <w:name w:val="A797DE95FA6B41ACB6213D43E58E4360"/>
    <w:rsid w:val="00BE1FF6"/>
  </w:style>
  <w:style w:type="paragraph" w:customStyle="1" w:styleId="BB26D14DA198424DB59F8BD720A54F0A">
    <w:name w:val="BB26D14DA198424DB59F8BD720A54F0A"/>
    <w:rsid w:val="00311006"/>
  </w:style>
  <w:style w:type="paragraph" w:customStyle="1" w:styleId="7EFBA94E9C454EE99B2E69BE1B1B157A">
    <w:name w:val="7EFBA94E9C454EE99B2E69BE1B1B157A"/>
    <w:rsid w:val="00445B7E"/>
  </w:style>
  <w:style w:type="paragraph" w:customStyle="1" w:styleId="7EF422998A7545EFAFCC6CA6C0B74352">
    <w:name w:val="7EF422998A7545EFAFCC6CA6C0B74352"/>
    <w:rsid w:val="00D47C88"/>
  </w:style>
  <w:style w:type="paragraph" w:customStyle="1" w:styleId="50D2865536DF4BC9BB651C1413FF3B6E">
    <w:name w:val="50D2865536DF4BC9BB651C1413FF3B6E"/>
    <w:rsid w:val="00D47C88"/>
  </w:style>
  <w:style w:type="paragraph" w:customStyle="1" w:styleId="8ACF6E252A3744ED80C16E48F80A6E35">
    <w:name w:val="8ACF6E252A3744ED80C16E48F80A6E35"/>
    <w:rsid w:val="00CD7A59"/>
    <w:pPr>
      <w:spacing w:after="160" w:line="259" w:lineRule="auto"/>
    </w:pPr>
  </w:style>
  <w:style w:type="paragraph" w:customStyle="1" w:styleId="2CC5C03778694A41956FE0ACAB80A74E">
    <w:name w:val="2CC5C03778694A41956FE0ACAB80A74E"/>
    <w:rsid w:val="00CD7A59"/>
    <w:pPr>
      <w:spacing w:after="160" w:line="259" w:lineRule="auto"/>
    </w:pPr>
  </w:style>
  <w:style w:type="paragraph" w:customStyle="1" w:styleId="40386313251441E0A94A17E52C99FD14">
    <w:name w:val="40386313251441E0A94A17E52C99FD14"/>
    <w:rsid w:val="00CD7A59"/>
    <w:pPr>
      <w:spacing w:after="160" w:line="259" w:lineRule="auto"/>
    </w:pPr>
  </w:style>
  <w:style w:type="paragraph" w:customStyle="1" w:styleId="481B9385DEED4A3CAC6C24AC038BFECF">
    <w:name w:val="481B9385DEED4A3CAC6C24AC038BFECF"/>
    <w:rsid w:val="00503EFB"/>
    <w:pPr>
      <w:spacing w:after="160" w:line="259" w:lineRule="auto"/>
    </w:pPr>
  </w:style>
  <w:style w:type="paragraph" w:customStyle="1" w:styleId="3497579279DB453D86BBB506B0593EEA">
    <w:name w:val="3497579279DB453D86BBB506B0593EEA"/>
    <w:rsid w:val="003B4CF7"/>
    <w:pPr>
      <w:spacing w:after="160" w:line="259" w:lineRule="auto"/>
    </w:pPr>
  </w:style>
  <w:style w:type="paragraph" w:customStyle="1" w:styleId="59CC7B13F3EC448CBC596DAD92E950F3">
    <w:name w:val="59CC7B13F3EC448CBC596DAD92E950F3"/>
    <w:rsid w:val="003B4CF7"/>
    <w:pPr>
      <w:spacing w:after="160" w:line="259" w:lineRule="auto"/>
    </w:pPr>
  </w:style>
  <w:style w:type="paragraph" w:customStyle="1" w:styleId="C5561DD80E3448FEB2FBD5F72AA4E392">
    <w:name w:val="C5561DD80E3448FEB2FBD5F72AA4E392"/>
    <w:rsid w:val="003B4CF7"/>
    <w:pPr>
      <w:spacing w:after="160" w:line="259" w:lineRule="auto"/>
    </w:pPr>
  </w:style>
  <w:style w:type="paragraph" w:customStyle="1" w:styleId="7F67A995E8AD49CFB196FF7DDBB21534">
    <w:name w:val="7F67A995E8AD49CFB196FF7DDBB21534"/>
    <w:rsid w:val="003B4CF7"/>
    <w:pPr>
      <w:spacing w:after="160" w:line="259" w:lineRule="auto"/>
    </w:pPr>
  </w:style>
  <w:style w:type="paragraph" w:customStyle="1" w:styleId="0240800341EB4A5CA2F3E2B67D8BF185">
    <w:name w:val="0240800341EB4A5CA2F3E2B67D8BF185"/>
    <w:rsid w:val="003B4CF7"/>
    <w:pPr>
      <w:spacing w:after="160" w:line="259" w:lineRule="auto"/>
    </w:pPr>
  </w:style>
  <w:style w:type="paragraph" w:customStyle="1" w:styleId="7BB63220D5844ADDB124A37965BD225C">
    <w:name w:val="7BB63220D5844ADDB124A37965BD225C"/>
    <w:rsid w:val="003B4CF7"/>
    <w:pPr>
      <w:spacing w:after="160" w:line="259" w:lineRule="auto"/>
    </w:pPr>
  </w:style>
  <w:style w:type="paragraph" w:customStyle="1" w:styleId="C896CD2C6B124C0B87021DE1166500C0">
    <w:name w:val="C896CD2C6B124C0B87021DE1166500C0"/>
    <w:rsid w:val="003B4CF7"/>
    <w:pPr>
      <w:spacing w:after="160" w:line="259" w:lineRule="auto"/>
    </w:pPr>
  </w:style>
  <w:style w:type="paragraph" w:customStyle="1" w:styleId="81ECB07F27A84CFB87F59F2B569C232D">
    <w:name w:val="81ECB07F27A84CFB87F59F2B569C232D"/>
    <w:rsid w:val="003B4CF7"/>
    <w:pPr>
      <w:spacing w:after="160" w:line="259" w:lineRule="auto"/>
    </w:pPr>
  </w:style>
  <w:style w:type="paragraph" w:customStyle="1" w:styleId="FAC204A25AAF42228A5A6A01C211A761">
    <w:name w:val="FAC204A25AAF42228A5A6A01C211A761"/>
    <w:rsid w:val="003B4CF7"/>
    <w:pPr>
      <w:spacing w:after="160" w:line="259" w:lineRule="auto"/>
    </w:pPr>
  </w:style>
  <w:style w:type="paragraph" w:customStyle="1" w:styleId="F56EF4B47ADE446DA6A9E382D0185C9E">
    <w:name w:val="F56EF4B47ADE446DA6A9E382D0185C9E"/>
    <w:rsid w:val="003B4CF7"/>
    <w:pPr>
      <w:spacing w:after="160" w:line="259" w:lineRule="auto"/>
    </w:pPr>
  </w:style>
  <w:style w:type="paragraph" w:customStyle="1" w:styleId="A0EA633302864663945335C4AC26F3E6">
    <w:name w:val="A0EA633302864663945335C4AC26F3E6"/>
    <w:rsid w:val="003B4CF7"/>
    <w:pPr>
      <w:spacing w:after="160" w:line="259" w:lineRule="auto"/>
    </w:pPr>
  </w:style>
  <w:style w:type="paragraph" w:customStyle="1" w:styleId="A54E7407197440918C4148767C8BE824">
    <w:name w:val="A54E7407197440918C4148767C8BE824"/>
    <w:rsid w:val="003B4CF7"/>
    <w:pPr>
      <w:spacing w:after="160" w:line="259" w:lineRule="auto"/>
    </w:pPr>
  </w:style>
  <w:style w:type="paragraph" w:customStyle="1" w:styleId="236C230E8D864C2284037D55EFBDFB86">
    <w:name w:val="236C230E8D864C2284037D55EFBDFB86"/>
    <w:rsid w:val="003B4CF7"/>
    <w:pPr>
      <w:spacing w:after="160" w:line="259" w:lineRule="auto"/>
    </w:pPr>
  </w:style>
  <w:style w:type="paragraph" w:customStyle="1" w:styleId="D7C5A002B7D94557AF05ECC383112BAB">
    <w:name w:val="D7C5A002B7D94557AF05ECC383112BAB"/>
    <w:rsid w:val="003B4CF7"/>
    <w:pPr>
      <w:spacing w:after="160" w:line="259" w:lineRule="auto"/>
    </w:pPr>
  </w:style>
  <w:style w:type="paragraph" w:customStyle="1" w:styleId="B080580DE88C4C23AC20FD05CE06EB75">
    <w:name w:val="B080580DE88C4C23AC20FD05CE06EB75"/>
    <w:rsid w:val="003B4CF7"/>
    <w:pPr>
      <w:spacing w:after="160" w:line="259" w:lineRule="auto"/>
    </w:pPr>
  </w:style>
  <w:style w:type="paragraph" w:customStyle="1" w:styleId="2C63935EFA2548EDB91E4DBD85C644AA">
    <w:name w:val="2C63935EFA2548EDB91E4DBD85C644AA"/>
    <w:rsid w:val="003B4CF7"/>
    <w:pPr>
      <w:spacing w:after="160" w:line="259" w:lineRule="auto"/>
    </w:pPr>
  </w:style>
  <w:style w:type="paragraph" w:customStyle="1" w:styleId="4734C24B3CDE44B880F1D8E0B5956246">
    <w:name w:val="4734C24B3CDE44B880F1D8E0B5956246"/>
    <w:rsid w:val="003B4CF7"/>
    <w:pPr>
      <w:spacing w:after="160" w:line="259" w:lineRule="auto"/>
    </w:pPr>
  </w:style>
  <w:style w:type="paragraph" w:customStyle="1" w:styleId="B0E62AA7FF654F14853547B77718E39B">
    <w:name w:val="B0E62AA7FF654F14853547B77718E39B"/>
    <w:rsid w:val="003B4CF7"/>
    <w:pPr>
      <w:spacing w:after="160" w:line="259" w:lineRule="auto"/>
    </w:pPr>
  </w:style>
  <w:style w:type="paragraph" w:customStyle="1" w:styleId="072EB92589E942958FEF8C0BC7C65CC2">
    <w:name w:val="072EB92589E942958FEF8C0BC7C65CC2"/>
    <w:rsid w:val="003B4CF7"/>
    <w:pPr>
      <w:spacing w:after="160" w:line="259" w:lineRule="auto"/>
    </w:pPr>
  </w:style>
  <w:style w:type="paragraph" w:customStyle="1" w:styleId="68B9D7DDC3114D3A9D8C1B7191BF1857">
    <w:name w:val="68B9D7DDC3114D3A9D8C1B7191BF1857"/>
    <w:rsid w:val="003B4CF7"/>
    <w:pPr>
      <w:spacing w:after="160" w:line="259" w:lineRule="auto"/>
    </w:pPr>
  </w:style>
  <w:style w:type="paragraph" w:customStyle="1" w:styleId="8649D3FDD1434A3AB9CB493CA5A3871B">
    <w:name w:val="8649D3FDD1434A3AB9CB493CA5A3871B"/>
    <w:rsid w:val="00BB653E"/>
    <w:pPr>
      <w:spacing w:after="160" w:line="259" w:lineRule="auto"/>
    </w:pPr>
  </w:style>
  <w:style w:type="paragraph" w:customStyle="1" w:styleId="210B51E135474F7C8C41D9110DC3C790">
    <w:name w:val="210B51E135474F7C8C41D9110DC3C790"/>
    <w:rsid w:val="00BB653E"/>
    <w:pPr>
      <w:spacing w:after="160" w:line="259" w:lineRule="auto"/>
    </w:pPr>
  </w:style>
  <w:style w:type="paragraph" w:customStyle="1" w:styleId="2EB9E3777A1446F0871A78278FC776E9">
    <w:name w:val="2EB9E3777A1446F0871A78278FC776E9"/>
    <w:rsid w:val="00BB653E"/>
    <w:pPr>
      <w:spacing w:after="160" w:line="259" w:lineRule="auto"/>
    </w:pPr>
  </w:style>
  <w:style w:type="paragraph" w:customStyle="1" w:styleId="E26A7DDAABA34857B98D3E69F73728FC">
    <w:name w:val="E26A7DDAABA34857B98D3E69F73728FC"/>
    <w:rsid w:val="00BB653E"/>
    <w:pPr>
      <w:spacing w:after="160" w:line="259" w:lineRule="auto"/>
    </w:pPr>
  </w:style>
  <w:style w:type="paragraph" w:customStyle="1" w:styleId="968476B504A84521ACFC475F8B7B46D2">
    <w:name w:val="968476B504A84521ACFC475F8B7B46D2"/>
    <w:rsid w:val="00BB653E"/>
    <w:pPr>
      <w:spacing w:after="160" w:line="259" w:lineRule="auto"/>
    </w:pPr>
  </w:style>
  <w:style w:type="paragraph" w:customStyle="1" w:styleId="DAD4B7FDC03242C09F81B611C9EB6284">
    <w:name w:val="DAD4B7FDC03242C09F81B611C9EB6284"/>
    <w:rsid w:val="009C7526"/>
    <w:pPr>
      <w:spacing w:after="160" w:line="259" w:lineRule="auto"/>
    </w:pPr>
  </w:style>
  <w:style w:type="paragraph" w:customStyle="1" w:styleId="9375A32A9D1B4E42AAED81EC166EB8C4">
    <w:name w:val="9375A32A9D1B4E42AAED81EC166EB8C4"/>
    <w:rsid w:val="009C7526"/>
    <w:pPr>
      <w:spacing w:after="160" w:line="259" w:lineRule="auto"/>
    </w:pPr>
  </w:style>
  <w:style w:type="paragraph" w:customStyle="1" w:styleId="E3138BB4B1F94299A12649B681571491">
    <w:name w:val="E3138BB4B1F94299A12649B681571491"/>
    <w:rsid w:val="009C7526"/>
    <w:pPr>
      <w:spacing w:after="160" w:line="259" w:lineRule="auto"/>
    </w:pPr>
  </w:style>
  <w:style w:type="paragraph" w:customStyle="1" w:styleId="8EE586F335794B9485F0434F65220A65">
    <w:name w:val="8EE586F335794B9485F0434F65220A65"/>
    <w:rsid w:val="009C7526"/>
    <w:pPr>
      <w:spacing w:after="160" w:line="259" w:lineRule="auto"/>
    </w:pPr>
  </w:style>
  <w:style w:type="paragraph" w:customStyle="1" w:styleId="31F1B87E6F2F4A0A864487F9C5DF72DC">
    <w:name w:val="31F1B87E6F2F4A0A864487F9C5DF72DC"/>
    <w:rsid w:val="009C7526"/>
    <w:pPr>
      <w:spacing w:after="160" w:line="259" w:lineRule="auto"/>
    </w:pPr>
  </w:style>
  <w:style w:type="paragraph" w:customStyle="1" w:styleId="C0193633ECB147BBA7CEFE5F78B7F48F">
    <w:name w:val="C0193633ECB147BBA7CEFE5F78B7F48F"/>
    <w:rsid w:val="009C7526"/>
    <w:pPr>
      <w:spacing w:after="160" w:line="259" w:lineRule="auto"/>
    </w:pPr>
  </w:style>
  <w:style w:type="paragraph" w:customStyle="1" w:styleId="FE1A9A73D8484D03B29EFB7F51256C38">
    <w:name w:val="FE1A9A73D8484D03B29EFB7F51256C38"/>
    <w:rsid w:val="009C7526"/>
    <w:pPr>
      <w:spacing w:after="160" w:line="259" w:lineRule="auto"/>
    </w:pPr>
  </w:style>
  <w:style w:type="paragraph" w:customStyle="1" w:styleId="9A4762AF2A6D4B419459D41115F0ED23">
    <w:name w:val="9A4762AF2A6D4B419459D41115F0ED23"/>
    <w:rsid w:val="009C7526"/>
    <w:pPr>
      <w:spacing w:after="160" w:line="259" w:lineRule="auto"/>
    </w:pPr>
  </w:style>
  <w:style w:type="paragraph" w:customStyle="1" w:styleId="4E0DD96DFBC544A7AEDA238491358F73">
    <w:name w:val="4E0DD96DFBC544A7AEDA238491358F73"/>
    <w:rsid w:val="009C7526"/>
    <w:pPr>
      <w:spacing w:after="160" w:line="259" w:lineRule="auto"/>
    </w:pPr>
  </w:style>
  <w:style w:type="paragraph" w:customStyle="1" w:styleId="E08B3847B5A04128A62061E6D361A67B">
    <w:name w:val="E08B3847B5A04128A62061E6D361A67B"/>
    <w:rsid w:val="009C7526"/>
    <w:pPr>
      <w:spacing w:after="160" w:line="259" w:lineRule="auto"/>
    </w:pPr>
  </w:style>
  <w:style w:type="paragraph" w:customStyle="1" w:styleId="1A1338A2288B45C3A23C13F1677F9DE7">
    <w:name w:val="1A1338A2288B45C3A23C13F1677F9DE7"/>
    <w:rsid w:val="009C7526"/>
    <w:pPr>
      <w:spacing w:after="160" w:line="259" w:lineRule="auto"/>
    </w:pPr>
  </w:style>
  <w:style w:type="paragraph" w:customStyle="1" w:styleId="795D2EA0506F45D09111162A5062106B">
    <w:name w:val="795D2EA0506F45D09111162A5062106B"/>
    <w:rsid w:val="009C7526"/>
    <w:pPr>
      <w:spacing w:after="160" w:line="259" w:lineRule="auto"/>
    </w:pPr>
  </w:style>
  <w:style w:type="paragraph" w:customStyle="1" w:styleId="89DE6579FACA4726A93F5E7A4033ECD4">
    <w:name w:val="89DE6579FACA4726A93F5E7A4033ECD4"/>
    <w:rsid w:val="009C7526"/>
    <w:pPr>
      <w:spacing w:after="160" w:line="259" w:lineRule="auto"/>
    </w:pPr>
  </w:style>
  <w:style w:type="paragraph" w:customStyle="1" w:styleId="0162507DFADA45FE84B35B4040B6AE8D">
    <w:name w:val="0162507DFADA45FE84B35B4040B6AE8D"/>
    <w:rsid w:val="009C7526"/>
    <w:pPr>
      <w:spacing w:after="160" w:line="259" w:lineRule="auto"/>
    </w:pPr>
  </w:style>
  <w:style w:type="paragraph" w:customStyle="1" w:styleId="4F7CA458804C4D5689B13F6B87F8333F">
    <w:name w:val="4F7CA458804C4D5689B13F6B87F8333F"/>
    <w:rsid w:val="009C7526"/>
    <w:pPr>
      <w:spacing w:after="160" w:line="259" w:lineRule="auto"/>
    </w:pPr>
  </w:style>
  <w:style w:type="paragraph" w:customStyle="1" w:styleId="CFED96000D5749F6B56F82FE0BD10C8B">
    <w:name w:val="CFED96000D5749F6B56F82FE0BD10C8B"/>
    <w:rsid w:val="009C7526"/>
    <w:pPr>
      <w:spacing w:after="160" w:line="259" w:lineRule="auto"/>
    </w:pPr>
  </w:style>
  <w:style w:type="paragraph" w:customStyle="1" w:styleId="96AFDB0536584558BF16061BE455EBC7">
    <w:name w:val="96AFDB0536584558BF16061BE455EBC7"/>
    <w:rsid w:val="009C7526"/>
    <w:pPr>
      <w:spacing w:after="160" w:line="259" w:lineRule="auto"/>
    </w:pPr>
  </w:style>
  <w:style w:type="paragraph" w:customStyle="1" w:styleId="A2100EB42D774D3AA8CB58509238D405">
    <w:name w:val="A2100EB42D774D3AA8CB58509238D405"/>
    <w:rsid w:val="009C7526"/>
    <w:pPr>
      <w:spacing w:after="160" w:line="259" w:lineRule="auto"/>
    </w:pPr>
  </w:style>
  <w:style w:type="paragraph" w:customStyle="1" w:styleId="51C4EBB0E27443C2AB2360DCD3D24B37">
    <w:name w:val="51C4EBB0E27443C2AB2360DCD3D24B37"/>
    <w:rsid w:val="009C7526"/>
    <w:pPr>
      <w:spacing w:after="160" w:line="259" w:lineRule="auto"/>
    </w:pPr>
  </w:style>
  <w:style w:type="paragraph" w:customStyle="1" w:styleId="699208200C3B427BABA947920055EAC5">
    <w:name w:val="699208200C3B427BABA947920055EAC5"/>
    <w:rsid w:val="009C7526"/>
    <w:pPr>
      <w:spacing w:after="160" w:line="259" w:lineRule="auto"/>
    </w:pPr>
  </w:style>
  <w:style w:type="paragraph" w:customStyle="1" w:styleId="3596F5402E85419BA4CD64FEC9C6DFEF">
    <w:name w:val="3596F5402E85419BA4CD64FEC9C6DFEF"/>
    <w:rsid w:val="009C7526"/>
    <w:pPr>
      <w:spacing w:after="160" w:line="259" w:lineRule="auto"/>
    </w:pPr>
  </w:style>
  <w:style w:type="paragraph" w:customStyle="1" w:styleId="B37C1A784923476CA9CEA50CC99CF64C">
    <w:name w:val="B37C1A784923476CA9CEA50CC99CF64C"/>
    <w:rsid w:val="009C7526"/>
    <w:pPr>
      <w:spacing w:after="160" w:line="259" w:lineRule="auto"/>
    </w:pPr>
  </w:style>
  <w:style w:type="paragraph" w:customStyle="1" w:styleId="E9FFD7E6B53540DBB44034D60A411ACB">
    <w:name w:val="E9FFD7E6B53540DBB44034D60A411ACB"/>
    <w:rsid w:val="009C7526"/>
    <w:pPr>
      <w:spacing w:after="160" w:line="259" w:lineRule="auto"/>
    </w:pPr>
  </w:style>
  <w:style w:type="paragraph" w:customStyle="1" w:styleId="80D3AD918E0441DB90B5840C3E1E1099">
    <w:name w:val="80D3AD918E0441DB90B5840C3E1E1099"/>
    <w:rsid w:val="009C7526"/>
    <w:pPr>
      <w:spacing w:after="160" w:line="259" w:lineRule="auto"/>
    </w:pPr>
  </w:style>
  <w:style w:type="paragraph" w:customStyle="1" w:styleId="A9E17F15A39C4D07989F830E305FE100">
    <w:name w:val="A9E17F15A39C4D07989F830E305FE100"/>
    <w:rsid w:val="009C7526"/>
    <w:pPr>
      <w:spacing w:after="160" w:line="259" w:lineRule="auto"/>
    </w:pPr>
  </w:style>
  <w:style w:type="paragraph" w:customStyle="1" w:styleId="911EECA9809A41A3A01DADCCDD6A9ED3">
    <w:name w:val="911EECA9809A41A3A01DADCCDD6A9ED3"/>
    <w:rsid w:val="009C7526"/>
    <w:pPr>
      <w:spacing w:after="160" w:line="259" w:lineRule="auto"/>
    </w:pPr>
  </w:style>
  <w:style w:type="paragraph" w:customStyle="1" w:styleId="CE6418149B95485993077DB29F34103A">
    <w:name w:val="CE6418149B95485993077DB29F34103A"/>
    <w:rsid w:val="009C7526"/>
    <w:pPr>
      <w:spacing w:after="160" w:line="259" w:lineRule="auto"/>
    </w:pPr>
  </w:style>
  <w:style w:type="paragraph" w:customStyle="1" w:styleId="9CAEB254F1254ACCB3C22CBB0F6F0274">
    <w:name w:val="9CAEB254F1254ACCB3C22CBB0F6F0274"/>
    <w:rsid w:val="008F16BE"/>
    <w:pPr>
      <w:spacing w:after="160" w:line="259" w:lineRule="auto"/>
    </w:pPr>
  </w:style>
  <w:style w:type="paragraph" w:customStyle="1" w:styleId="6ADB3ABB0DE849B4BC251155799D0E1A">
    <w:name w:val="6ADB3ABB0DE849B4BC251155799D0E1A"/>
    <w:rsid w:val="00795FB5"/>
    <w:pPr>
      <w:spacing w:after="160" w:line="259" w:lineRule="auto"/>
    </w:pPr>
  </w:style>
  <w:style w:type="paragraph" w:customStyle="1" w:styleId="1B8070F860F54EECA65D70E9D8E5E34D">
    <w:name w:val="1B8070F860F54EECA65D70E9D8E5E34D"/>
    <w:rsid w:val="00BE14BF"/>
    <w:pPr>
      <w:spacing w:after="160" w:line="259" w:lineRule="auto"/>
    </w:pPr>
  </w:style>
  <w:style w:type="paragraph" w:customStyle="1" w:styleId="E6EE0A65704F4852A7B9B6810E4D9E93">
    <w:name w:val="E6EE0A65704F4852A7B9B6810E4D9E93"/>
    <w:rsid w:val="00D77868"/>
    <w:pPr>
      <w:spacing w:after="160" w:line="259" w:lineRule="auto"/>
    </w:pPr>
  </w:style>
  <w:style w:type="paragraph" w:customStyle="1" w:styleId="7E1BED888C0D444592872B4E1E773A0A">
    <w:name w:val="7E1BED888C0D444592872B4E1E773A0A"/>
    <w:rsid w:val="00D77868"/>
    <w:pPr>
      <w:spacing w:after="160" w:line="259" w:lineRule="auto"/>
    </w:pPr>
  </w:style>
  <w:style w:type="paragraph" w:customStyle="1" w:styleId="6E4638ABC88144D39A0E41F253C6366F">
    <w:name w:val="6E4638ABC88144D39A0E41F253C6366F"/>
    <w:rsid w:val="00FF4743"/>
    <w:pPr>
      <w:spacing w:after="160" w:line="259" w:lineRule="auto"/>
    </w:pPr>
  </w:style>
  <w:style w:type="paragraph" w:customStyle="1" w:styleId="FA2EA3CA3F88469CBFF7715297E59B8C">
    <w:name w:val="FA2EA3CA3F88469CBFF7715297E59B8C"/>
    <w:rsid w:val="00FF4743"/>
    <w:pPr>
      <w:spacing w:after="160" w:line="259" w:lineRule="auto"/>
    </w:pPr>
  </w:style>
  <w:style w:type="paragraph" w:customStyle="1" w:styleId="17691E1E9C6A49418220D6EE667239C5">
    <w:name w:val="17691E1E9C6A49418220D6EE667239C5"/>
    <w:rsid w:val="00FF4743"/>
    <w:pPr>
      <w:spacing w:after="160" w:line="259" w:lineRule="auto"/>
    </w:pPr>
  </w:style>
  <w:style w:type="paragraph" w:customStyle="1" w:styleId="E5DD7FE8D59B44ABB435CBCD5983114A">
    <w:name w:val="E5DD7FE8D59B44ABB435CBCD5983114A"/>
    <w:rsid w:val="00FF4743"/>
    <w:pPr>
      <w:spacing w:after="160" w:line="259" w:lineRule="auto"/>
    </w:pPr>
  </w:style>
  <w:style w:type="paragraph" w:customStyle="1" w:styleId="5C2915254ECA4B099A0B804E6FF24A08">
    <w:name w:val="5C2915254ECA4B099A0B804E6FF24A08"/>
    <w:rsid w:val="00FF4743"/>
    <w:pPr>
      <w:spacing w:after="160" w:line="259" w:lineRule="auto"/>
    </w:pPr>
  </w:style>
  <w:style w:type="paragraph" w:customStyle="1" w:styleId="1CA2659BF9D34154AE56D1D5C498A155">
    <w:name w:val="1CA2659BF9D34154AE56D1D5C498A155"/>
    <w:rsid w:val="00FF4743"/>
    <w:pPr>
      <w:spacing w:after="160" w:line="259" w:lineRule="auto"/>
    </w:pPr>
  </w:style>
  <w:style w:type="paragraph" w:customStyle="1" w:styleId="77269A8E74D44966808E431B9056110F">
    <w:name w:val="77269A8E74D44966808E431B9056110F"/>
    <w:rsid w:val="00FF4743"/>
    <w:pPr>
      <w:spacing w:after="160" w:line="259" w:lineRule="auto"/>
    </w:pPr>
  </w:style>
  <w:style w:type="paragraph" w:customStyle="1" w:styleId="3AB40593BF1545768A8D26B93B9F7DBE">
    <w:name w:val="3AB40593BF1545768A8D26B93B9F7DBE"/>
    <w:rsid w:val="00FF4743"/>
    <w:pPr>
      <w:spacing w:after="160" w:line="259" w:lineRule="auto"/>
    </w:pPr>
  </w:style>
  <w:style w:type="paragraph" w:customStyle="1" w:styleId="5E59B0E731D540D2B8DB031A5B2999E9">
    <w:name w:val="5E59B0E731D540D2B8DB031A5B2999E9"/>
    <w:rsid w:val="00FF4743"/>
    <w:pPr>
      <w:spacing w:after="160" w:line="259" w:lineRule="auto"/>
    </w:pPr>
  </w:style>
  <w:style w:type="paragraph" w:customStyle="1" w:styleId="84EE499524CB4E3B8D0C4735C00FF3E8">
    <w:name w:val="84EE499524CB4E3B8D0C4735C00FF3E8"/>
    <w:rsid w:val="00FF4743"/>
    <w:pPr>
      <w:spacing w:after="160" w:line="259" w:lineRule="auto"/>
    </w:pPr>
  </w:style>
  <w:style w:type="paragraph" w:customStyle="1" w:styleId="9ACB98C84EF143D3B9A666D4A625A739">
    <w:name w:val="9ACB98C84EF143D3B9A666D4A625A739"/>
    <w:rsid w:val="00FF4743"/>
    <w:pPr>
      <w:spacing w:after="160" w:line="259" w:lineRule="auto"/>
    </w:pPr>
  </w:style>
  <w:style w:type="paragraph" w:customStyle="1" w:styleId="1A17A49B4DEB408EB56FC71986D3F286">
    <w:name w:val="1A17A49B4DEB408EB56FC71986D3F286"/>
    <w:rsid w:val="00FF4743"/>
    <w:pPr>
      <w:spacing w:after="160" w:line="259" w:lineRule="auto"/>
    </w:pPr>
  </w:style>
  <w:style w:type="paragraph" w:customStyle="1" w:styleId="35A1A313461549018B1E2AA2B616C545">
    <w:name w:val="35A1A313461549018B1E2AA2B616C545"/>
    <w:rsid w:val="00FF4743"/>
    <w:pPr>
      <w:spacing w:after="160" w:line="259" w:lineRule="auto"/>
    </w:pPr>
  </w:style>
  <w:style w:type="paragraph" w:customStyle="1" w:styleId="239BC62725D942C58F21ACFC828EDF8A">
    <w:name w:val="239BC62725D942C58F21ACFC828EDF8A"/>
    <w:rsid w:val="00FF4743"/>
    <w:pPr>
      <w:spacing w:after="160" w:line="259" w:lineRule="auto"/>
    </w:pPr>
  </w:style>
  <w:style w:type="paragraph" w:customStyle="1" w:styleId="ECDED5B1026142FE944C0DADBC17CD9B">
    <w:name w:val="ECDED5B1026142FE944C0DADBC17CD9B"/>
    <w:rsid w:val="00FF4743"/>
    <w:pPr>
      <w:spacing w:after="160" w:line="259" w:lineRule="auto"/>
    </w:pPr>
  </w:style>
  <w:style w:type="paragraph" w:customStyle="1" w:styleId="98EBDF2C0FF14C3E870F3C7C43357269">
    <w:name w:val="98EBDF2C0FF14C3E870F3C7C43357269"/>
    <w:rsid w:val="00FF4743"/>
    <w:pPr>
      <w:spacing w:after="160" w:line="259" w:lineRule="auto"/>
    </w:pPr>
  </w:style>
  <w:style w:type="paragraph" w:customStyle="1" w:styleId="0AC189514A5644319687FBCC30E273D6">
    <w:name w:val="0AC189514A5644319687FBCC30E273D6"/>
    <w:rsid w:val="00803CD1"/>
    <w:pPr>
      <w:spacing w:after="160" w:line="259" w:lineRule="auto"/>
    </w:pPr>
  </w:style>
  <w:style w:type="paragraph" w:customStyle="1" w:styleId="B267DC6F931F44C5837BF96E6ABCA553">
    <w:name w:val="B267DC6F931F44C5837BF96E6ABCA553"/>
    <w:rsid w:val="002227A4"/>
    <w:pPr>
      <w:spacing w:after="160" w:line="259" w:lineRule="auto"/>
    </w:pPr>
  </w:style>
  <w:style w:type="paragraph" w:customStyle="1" w:styleId="8449269F1D70406B96E7D7168905CB97">
    <w:name w:val="8449269F1D70406B96E7D7168905CB97"/>
    <w:rsid w:val="002227A4"/>
    <w:pPr>
      <w:spacing w:after="160" w:line="259" w:lineRule="auto"/>
    </w:pPr>
  </w:style>
  <w:style w:type="paragraph" w:customStyle="1" w:styleId="29C2FE4B173D4C88923912BD6896477D">
    <w:name w:val="29C2FE4B173D4C88923912BD6896477D"/>
    <w:rsid w:val="002227A4"/>
    <w:pPr>
      <w:spacing w:after="160" w:line="259" w:lineRule="auto"/>
    </w:pPr>
  </w:style>
  <w:style w:type="paragraph" w:customStyle="1" w:styleId="59F293495FCB4C84B725B7297F35CE52">
    <w:name w:val="59F293495FCB4C84B725B7297F35CE52"/>
    <w:rsid w:val="002227A4"/>
    <w:pPr>
      <w:spacing w:after="160" w:line="259" w:lineRule="auto"/>
    </w:pPr>
  </w:style>
  <w:style w:type="paragraph" w:customStyle="1" w:styleId="991F8891DA424206AF10F14A253E2871">
    <w:name w:val="991F8891DA424206AF10F14A253E2871"/>
    <w:rsid w:val="002227A4"/>
    <w:pPr>
      <w:spacing w:after="160" w:line="259" w:lineRule="auto"/>
    </w:pPr>
  </w:style>
  <w:style w:type="paragraph" w:customStyle="1" w:styleId="40DBB6E7FC6B4844AC8C8D7FD6C33601">
    <w:name w:val="40DBB6E7FC6B4844AC8C8D7FD6C33601"/>
    <w:rsid w:val="002227A4"/>
    <w:pPr>
      <w:spacing w:after="160" w:line="259" w:lineRule="auto"/>
    </w:pPr>
  </w:style>
  <w:style w:type="paragraph" w:customStyle="1" w:styleId="E2F701D0946E4EEE851F61643E9977DB">
    <w:name w:val="E2F701D0946E4EEE851F61643E9977DB"/>
    <w:rsid w:val="008D3CE2"/>
    <w:pPr>
      <w:spacing w:after="160" w:line="259" w:lineRule="auto"/>
    </w:pPr>
  </w:style>
  <w:style w:type="paragraph" w:customStyle="1" w:styleId="C5516FC9448F4B11B76364846727470D">
    <w:name w:val="C5516FC9448F4B11B76364846727470D"/>
    <w:rsid w:val="008D3CE2"/>
    <w:pPr>
      <w:spacing w:after="160" w:line="259" w:lineRule="auto"/>
    </w:pPr>
  </w:style>
  <w:style w:type="paragraph" w:customStyle="1" w:styleId="22ACC61A699840C6974DEDD062A98D16">
    <w:name w:val="22ACC61A699840C6974DEDD062A98D16"/>
    <w:rsid w:val="008D3CE2"/>
    <w:pPr>
      <w:spacing w:after="160" w:line="259" w:lineRule="auto"/>
    </w:pPr>
  </w:style>
  <w:style w:type="paragraph" w:customStyle="1" w:styleId="06E0B18E8B1247919CF979053751CB1C">
    <w:name w:val="06E0B18E8B1247919CF979053751CB1C"/>
    <w:rsid w:val="00130069"/>
    <w:pPr>
      <w:spacing w:after="160" w:line="259" w:lineRule="auto"/>
    </w:pPr>
  </w:style>
  <w:style w:type="paragraph" w:customStyle="1" w:styleId="2D409FFD7BE447528F4FA56BEA5F1F7B">
    <w:name w:val="2D409FFD7BE447528F4FA56BEA5F1F7B"/>
    <w:rsid w:val="00130069"/>
    <w:pPr>
      <w:spacing w:after="160" w:line="259" w:lineRule="auto"/>
    </w:pPr>
  </w:style>
  <w:style w:type="paragraph" w:customStyle="1" w:styleId="97EF6C19FE644E97B31E92A3F7A63597">
    <w:name w:val="97EF6C19FE644E97B31E92A3F7A63597"/>
    <w:rsid w:val="0064405A"/>
    <w:pPr>
      <w:spacing w:after="160" w:line="259" w:lineRule="auto"/>
    </w:pPr>
  </w:style>
  <w:style w:type="paragraph" w:customStyle="1" w:styleId="C6C38558A15B465A97FFECB6409B2689">
    <w:name w:val="C6C38558A15B465A97FFECB6409B2689"/>
    <w:rsid w:val="0064405A"/>
    <w:pPr>
      <w:spacing w:after="160" w:line="259" w:lineRule="auto"/>
    </w:pPr>
  </w:style>
  <w:style w:type="paragraph" w:customStyle="1" w:styleId="D05DA1E2B4A34FDA847564553B28A6B7">
    <w:name w:val="D05DA1E2B4A34FDA847564553B28A6B7"/>
    <w:rsid w:val="0064405A"/>
    <w:pPr>
      <w:spacing w:after="160" w:line="259" w:lineRule="auto"/>
    </w:pPr>
  </w:style>
  <w:style w:type="paragraph" w:customStyle="1" w:styleId="119CBB7977CD44FFB6351F39834F20D1">
    <w:name w:val="119CBB7977CD44FFB6351F39834F20D1"/>
    <w:rsid w:val="0064405A"/>
    <w:pPr>
      <w:spacing w:after="160" w:line="259" w:lineRule="auto"/>
    </w:pPr>
  </w:style>
  <w:style w:type="paragraph" w:customStyle="1" w:styleId="53D8BD2A40894A8F840359305124F041">
    <w:name w:val="53D8BD2A40894A8F840359305124F041"/>
    <w:rsid w:val="0064405A"/>
    <w:pPr>
      <w:spacing w:after="160" w:line="259" w:lineRule="auto"/>
    </w:pPr>
  </w:style>
  <w:style w:type="paragraph" w:customStyle="1" w:styleId="811A688DB57446CF800B8491DFD460AD">
    <w:name w:val="811A688DB57446CF800B8491DFD460AD"/>
    <w:rsid w:val="0064405A"/>
    <w:pPr>
      <w:spacing w:after="160" w:line="259" w:lineRule="auto"/>
    </w:pPr>
  </w:style>
  <w:style w:type="paragraph" w:customStyle="1" w:styleId="F79934A691344E08A551E57D3D19CC14">
    <w:name w:val="F79934A691344E08A551E57D3D19CC14"/>
    <w:rsid w:val="0064405A"/>
    <w:pPr>
      <w:spacing w:after="160" w:line="259" w:lineRule="auto"/>
    </w:pPr>
  </w:style>
  <w:style w:type="paragraph" w:customStyle="1" w:styleId="CA52AA1FF7444AED893CCDD750316E16">
    <w:name w:val="CA52AA1FF7444AED893CCDD750316E16"/>
    <w:rsid w:val="0064405A"/>
    <w:pPr>
      <w:spacing w:after="160" w:line="259" w:lineRule="auto"/>
    </w:pPr>
  </w:style>
  <w:style w:type="paragraph" w:customStyle="1" w:styleId="6FC68E771A4A49CA9674C91EF9B15711">
    <w:name w:val="6FC68E771A4A49CA9674C91EF9B15711"/>
    <w:rsid w:val="00931A89"/>
    <w:pPr>
      <w:spacing w:after="160" w:line="259" w:lineRule="auto"/>
    </w:pPr>
  </w:style>
  <w:style w:type="paragraph" w:customStyle="1" w:styleId="0D52E0D93CC84363BDE6EF1CBAEB8CAC">
    <w:name w:val="0D52E0D93CC84363BDE6EF1CBAEB8CAC"/>
    <w:rsid w:val="00931A89"/>
    <w:pPr>
      <w:spacing w:after="160" w:line="259" w:lineRule="auto"/>
    </w:pPr>
  </w:style>
  <w:style w:type="paragraph" w:customStyle="1" w:styleId="0509C71770E94F88923FBD43828AF03D">
    <w:name w:val="0509C71770E94F88923FBD43828AF03D"/>
    <w:rsid w:val="00931A89"/>
    <w:pPr>
      <w:spacing w:after="160" w:line="259" w:lineRule="auto"/>
    </w:pPr>
  </w:style>
  <w:style w:type="paragraph" w:customStyle="1" w:styleId="9C7F3DCAE5D6496B861B8FFE8386D9E5">
    <w:name w:val="9C7F3DCAE5D6496B861B8FFE8386D9E5"/>
    <w:rsid w:val="00931A89"/>
    <w:pPr>
      <w:spacing w:after="160" w:line="259" w:lineRule="auto"/>
    </w:pPr>
  </w:style>
  <w:style w:type="paragraph" w:customStyle="1" w:styleId="4B49A905A3674128A8A51A334AA96069">
    <w:name w:val="4B49A905A3674128A8A51A334AA96069"/>
    <w:rsid w:val="00931A89"/>
    <w:pPr>
      <w:spacing w:after="160" w:line="259" w:lineRule="auto"/>
    </w:pPr>
  </w:style>
  <w:style w:type="paragraph" w:customStyle="1" w:styleId="4E697280A24E432494386DFEC9F369B0">
    <w:name w:val="4E697280A24E432494386DFEC9F369B0"/>
    <w:rsid w:val="00931A89"/>
    <w:pPr>
      <w:spacing w:after="160" w:line="259" w:lineRule="auto"/>
    </w:pPr>
  </w:style>
  <w:style w:type="paragraph" w:customStyle="1" w:styleId="8FAADBB2903A4FFAB38973F7EAD0B965">
    <w:name w:val="8FAADBB2903A4FFAB38973F7EAD0B965"/>
    <w:rsid w:val="00931A89"/>
    <w:pPr>
      <w:spacing w:after="160" w:line="259" w:lineRule="auto"/>
    </w:pPr>
  </w:style>
  <w:style w:type="paragraph" w:customStyle="1" w:styleId="8C81E7E2C3AD45438D13202D3470319F">
    <w:name w:val="8C81E7E2C3AD45438D13202D3470319F"/>
    <w:rsid w:val="00931A89"/>
    <w:pPr>
      <w:spacing w:after="160" w:line="259" w:lineRule="auto"/>
    </w:pPr>
  </w:style>
  <w:style w:type="paragraph" w:customStyle="1" w:styleId="E06D924F463C4D648F3E2F33482D818D">
    <w:name w:val="E06D924F463C4D648F3E2F33482D818D"/>
    <w:rsid w:val="00931A89"/>
    <w:pPr>
      <w:spacing w:after="160" w:line="259" w:lineRule="auto"/>
    </w:pPr>
  </w:style>
  <w:style w:type="paragraph" w:customStyle="1" w:styleId="8BD7BE127EC841F1A283EB58B433E0A1">
    <w:name w:val="8BD7BE127EC841F1A283EB58B433E0A1"/>
    <w:rsid w:val="00931A89"/>
    <w:pPr>
      <w:spacing w:after="160" w:line="259" w:lineRule="auto"/>
    </w:pPr>
  </w:style>
  <w:style w:type="paragraph" w:customStyle="1" w:styleId="1E2E766F1351461A96B1E059088B0FD1">
    <w:name w:val="1E2E766F1351461A96B1E059088B0FD1"/>
    <w:rsid w:val="00931A89"/>
    <w:pPr>
      <w:spacing w:after="160" w:line="259" w:lineRule="auto"/>
    </w:pPr>
  </w:style>
  <w:style w:type="paragraph" w:customStyle="1" w:styleId="01C57B9BCB1A4CF693ED612C5F2C905F">
    <w:name w:val="01C57B9BCB1A4CF693ED612C5F2C905F"/>
    <w:rsid w:val="00931A89"/>
    <w:pPr>
      <w:spacing w:after="160" w:line="259" w:lineRule="auto"/>
    </w:pPr>
  </w:style>
  <w:style w:type="paragraph" w:customStyle="1" w:styleId="6E2E84D43BF947D98E00E934B6582A84">
    <w:name w:val="6E2E84D43BF947D98E00E934B6582A84"/>
    <w:rsid w:val="00931A89"/>
    <w:pPr>
      <w:spacing w:after="160" w:line="259" w:lineRule="auto"/>
    </w:pPr>
  </w:style>
  <w:style w:type="paragraph" w:customStyle="1" w:styleId="45E6B3BF7061408394C7B54D4302DEC6">
    <w:name w:val="45E6B3BF7061408394C7B54D4302DEC6"/>
    <w:rsid w:val="00931A89"/>
    <w:pPr>
      <w:spacing w:after="160" w:line="259" w:lineRule="auto"/>
    </w:pPr>
  </w:style>
  <w:style w:type="paragraph" w:customStyle="1" w:styleId="7A96174A38654A22A6C40AE261887549">
    <w:name w:val="7A96174A38654A22A6C40AE261887549"/>
    <w:rsid w:val="00931A89"/>
    <w:pPr>
      <w:spacing w:after="160" w:line="259" w:lineRule="auto"/>
    </w:pPr>
  </w:style>
  <w:style w:type="paragraph" w:customStyle="1" w:styleId="8188D2FF34894373A5E60B3BFE416B79">
    <w:name w:val="8188D2FF34894373A5E60B3BFE416B79"/>
    <w:rsid w:val="00931A89"/>
    <w:pPr>
      <w:spacing w:after="160" w:line="259" w:lineRule="auto"/>
    </w:pPr>
  </w:style>
  <w:style w:type="paragraph" w:customStyle="1" w:styleId="D964FA670A3D438C8EE212F2B41DF953">
    <w:name w:val="D964FA670A3D438C8EE212F2B41DF953"/>
    <w:rsid w:val="00931A89"/>
    <w:pPr>
      <w:spacing w:after="160" w:line="259" w:lineRule="auto"/>
    </w:pPr>
  </w:style>
  <w:style w:type="paragraph" w:customStyle="1" w:styleId="6457663E6E0249B8BB31FDACFF939689">
    <w:name w:val="6457663E6E0249B8BB31FDACFF939689"/>
    <w:rsid w:val="00931A89"/>
    <w:pPr>
      <w:spacing w:after="160" w:line="259" w:lineRule="auto"/>
    </w:pPr>
  </w:style>
  <w:style w:type="paragraph" w:customStyle="1" w:styleId="903A37F00C764C44BCD2DCE0682BED06">
    <w:name w:val="903A37F00C764C44BCD2DCE0682BED06"/>
    <w:rsid w:val="003F769F"/>
    <w:pPr>
      <w:spacing w:after="160" w:line="259" w:lineRule="auto"/>
    </w:pPr>
  </w:style>
  <w:style w:type="paragraph" w:customStyle="1" w:styleId="03D59F23BF994E03BDD0865BBB36B5D7">
    <w:name w:val="03D59F23BF994E03BDD0865BBB36B5D7"/>
    <w:rsid w:val="003F769F"/>
    <w:pPr>
      <w:spacing w:after="160" w:line="259" w:lineRule="auto"/>
    </w:pPr>
  </w:style>
  <w:style w:type="paragraph" w:customStyle="1" w:styleId="7BBBF59596C14D2CBAD94DD547FBF867">
    <w:name w:val="7BBBF59596C14D2CBAD94DD547FBF867"/>
    <w:rsid w:val="003F769F"/>
    <w:pPr>
      <w:spacing w:after="160" w:line="259" w:lineRule="auto"/>
    </w:pPr>
  </w:style>
  <w:style w:type="paragraph" w:customStyle="1" w:styleId="B9E810613B7A454598C7C75CFD8FC2F7">
    <w:name w:val="B9E810613B7A454598C7C75CFD8FC2F7"/>
    <w:rsid w:val="003F769F"/>
    <w:pPr>
      <w:spacing w:after="160" w:line="259" w:lineRule="auto"/>
    </w:pPr>
  </w:style>
  <w:style w:type="paragraph" w:customStyle="1" w:styleId="10A9698357BB44B0859A7A10725432E1">
    <w:name w:val="10A9698357BB44B0859A7A10725432E1"/>
    <w:rsid w:val="003F769F"/>
    <w:pPr>
      <w:spacing w:after="160" w:line="259" w:lineRule="auto"/>
    </w:pPr>
  </w:style>
  <w:style w:type="paragraph" w:customStyle="1" w:styleId="C4AAA99774DF47BE8E73FE11C8A3BDA7">
    <w:name w:val="C4AAA99774DF47BE8E73FE11C8A3BDA7"/>
    <w:rsid w:val="003F769F"/>
    <w:pPr>
      <w:spacing w:after="160" w:line="259" w:lineRule="auto"/>
    </w:pPr>
  </w:style>
  <w:style w:type="paragraph" w:customStyle="1" w:styleId="E839397717E044998B1DAAFACACE7A0D">
    <w:name w:val="E839397717E044998B1DAAFACACE7A0D"/>
    <w:rsid w:val="002B0A8A"/>
    <w:pPr>
      <w:spacing w:after="160" w:line="259" w:lineRule="auto"/>
    </w:pPr>
  </w:style>
  <w:style w:type="paragraph" w:customStyle="1" w:styleId="2BAE611329734CB3AA44D87B6908C6C0">
    <w:name w:val="2BAE611329734CB3AA44D87B6908C6C0"/>
    <w:rsid w:val="00B01664"/>
    <w:pPr>
      <w:spacing w:after="160" w:line="259" w:lineRule="auto"/>
    </w:pPr>
  </w:style>
  <w:style w:type="paragraph" w:customStyle="1" w:styleId="92EF56BE29CA4B9CA3FD6D2C35557B24">
    <w:name w:val="92EF56BE29CA4B9CA3FD6D2C35557B24"/>
    <w:rsid w:val="00B61719"/>
    <w:pPr>
      <w:spacing w:after="160" w:line="259" w:lineRule="auto"/>
    </w:pPr>
  </w:style>
  <w:style w:type="paragraph" w:customStyle="1" w:styleId="375C2B6D3B21499CA316397BE9BA7CDC">
    <w:name w:val="375C2B6D3B21499CA316397BE9BA7CDC"/>
    <w:rsid w:val="00B61719"/>
    <w:pPr>
      <w:spacing w:after="160" w:line="259" w:lineRule="auto"/>
    </w:pPr>
  </w:style>
  <w:style w:type="paragraph" w:customStyle="1" w:styleId="C7FE755835A74A12A6EA9732C16EFDEC">
    <w:name w:val="C7FE755835A74A12A6EA9732C16EFDEC"/>
    <w:rsid w:val="00B61719"/>
    <w:pPr>
      <w:spacing w:after="160" w:line="259" w:lineRule="auto"/>
    </w:pPr>
  </w:style>
  <w:style w:type="paragraph" w:customStyle="1" w:styleId="44D2FFF5AE7C492798249A5BF9B176BF">
    <w:name w:val="44D2FFF5AE7C492798249A5BF9B176BF"/>
    <w:rsid w:val="00695B6A"/>
    <w:pPr>
      <w:spacing w:after="160" w:line="259" w:lineRule="auto"/>
    </w:pPr>
  </w:style>
  <w:style w:type="paragraph" w:customStyle="1" w:styleId="1EE30CE7BE29455AB9F0BED03AD8BC70">
    <w:name w:val="1EE30CE7BE29455AB9F0BED03AD8BC70"/>
    <w:rsid w:val="00695B6A"/>
    <w:pPr>
      <w:spacing w:after="160" w:line="259" w:lineRule="auto"/>
    </w:pPr>
  </w:style>
  <w:style w:type="paragraph" w:customStyle="1" w:styleId="8EB55296096842EDBC2BD6DE592DF797">
    <w:name w:val="8EB55296096842EDBC2BD6DE592DF797"/>
    <w:rsid w:val="00695B6A"/>
    <w:pPr>
      <w:spacing w:after="160" w:line="259" w:lineRule="auto"/>
    </w:pPr>
  </w:style>
  <w:style w:type="paragraph" w:customStyle="1" w:styleId="448171FB9FB74DA696FAC87D75097C86">
    <w:name w:val="448171FB9FB74DA696FAC87D75097C86"/>
    <w:rsid w:val="004E3251"/>
    <w:pPr>
      <w:spacing w:after="160" w:line="259" w:lineRule="auto"/>
    </w:pPr>
  </w:style>
  <w:style w:type="paragraph" w:customStyle="1" w:styleId="D6F4541036DE404F93DA6481E3060415">
    <w:name w:val="D6F4541036DE404F93DA6481E3060415"/>
    <w:rsid w:val="00C419CA"/>
    <w:pPr>
      <w:spacing w:after="160" w:line="259" w:lineRule="auto"/>
    </w:pPr>
  </w:style>
  <w:style w:type="paragraph" w:customStyle="1" w:styleId="C29E782E2A354A77A84412B682641E73">
    <w:name w:val="C29E782E2A354A77A84412B682641E73"/>
    <w:rsid w:val="00C419CA"/>
    <w:pPr>
      <w:spacing w:after="160" w:line="259" w:lineRule="auto"/>
    </w:pPr>
  </w:style>
  <w:style w:type="paragraph" w:customStyle="1" w:styleId="B45647D32664402EA0F7513CCB96862C">
    <w:name w:val="B45647D32664402EA0F7513CCB96862C"/>
    <w:rsid w:val="000D5B9A"/>
    <w:pPr>
      <w:spacing w:after="160" w:line="259" w:lineRule="auto"/>
    </w:pPr>
  </w:style>
  <w:style w:type="paragraph" w:customStyle="1" w:styleId="F8A7451D1AED4DE185FFB3512048D97E">
    <w:name w:val="F8A7451D1AED4DE185FFB3512048D97E"/>
    <w:rsid w:val="000D5B9A"/>
    <w:pPr>
      <w:spacing w:after="160" w:line="259" w:lineRule="auto"/>
    </w:pPr>
  </w:style>
  <w:style w:type="paragraph" w:customStyle="1" w:styleId="6D3CC763BB1247B3A2F7FE7C6C1D19B2">
    <w:name w:val="6D3CC763BB1247B3A2F7FE7C6C1D19B2"/>
    <w:rsid w:val="000D5B9A"/>
    <w:pPr>
      <w:spacing w:after="160" w:line="259" w:lineRule="auto"/>
    </w:pPr>
  </w:style>
  <w:style w:type="paragraph" w:customStyle="1" w:styleId="76D2AE73B7FB4C55926FFEC877AE683C">
    <w:name w:val="76D2AE73B7FB4C55926FFEC877AE683C"/>
    <w:rsid w:val="000D5B9A"/>
    <w:pPr>
      <w:spacing w:after="160" w:line="259" w:lineRule="auto"/>
    </w:pPr>
  </w:style>
  <w:style w:type="paragraph" w:customStyle="1" w:styleId="CDEE45D6513C41429F7117A201C4EA76">
    <w:name w:val="CDEE45D6513C41429F7117A201C4EA76"/>
    <w:rsid w:val="000D5B9A"/>
    <w:pPr>
      <w:spacing w:after="160" w:line="259" w:lineRule="auto"/>
    </w:pPr>
  </w:style>
  <w:style w:type="paragraph" w:customStyle="1" w:styleId="7C4277FD1FF3444996410EEDFE2C3E74">
    <w:name w:val="7C4277FD1FF3444996410EEDFE2C3E74"/>
    <w:rsid w:val="000D5B9A"/>
    <w:pPr>
      <w:spacing w:after="160" w:line="259" w:lineRule="auto"/>
    </w:pPr>
  </w:style>
  <w:style w:type="paragraph" w:customStyle="1" w:styleId="479CD9EFC869418DB474E26451ECB4FD">
    <w:name w:val="479CD9EFC869418DB474E26451ECB4FD"/>
    <w:rsid w:val="000D5B9A"/>
    <w:pPr>
      <w:spacing w:after="160" w:line="259" w:lineRule="auto"/>
    </w:pPr>
  </w:style>
  <w:style w:type="paragraph" w:customStyle="1" w:styleId="EF8ED85D2A5645709E087FBAB7F074D1">
    <w:name w:val="EF8ED85D2A5645709E087FBAB7F074D1"/>
    <w:rsid w:val="00CC5F9E"/>
    <w:pPr>
      <w:spacing w:after="160" w:line="259" w:lineRule="auto"/>
    </w:pPr>
  </w:style>
  <w:style w:type="paragraph" w:customStyle="1" w:styleId="63DC65F5070C40DF91594A0EB5A52E5F">
    <w:name w:val="63DC65F5070C40DF91594A0EB5A52E5F"/>
    <w:rsid w:val="00CC5F9E"/>
    <w:pPr>
      <w:spacing w:after="160" w:line="259" w:lineRule="auto"/>
    </w:pPr>
  </w:style>
  <w:style w:type="paragraph" w:customStyle="1" w:styleId="43CA7F379FBF4F46885EF9AE0F7F9D58">
    <w:name w:val="43CA7F379FBF4F46885EF9AE0F7F9D58"/>
    <w:rsid w:val="00CC5F9E"/>
    <w:pPr>
      <w:spacing w:after="160" w:line="259" w:lineRule="auto"/>
    </w:pPr>
  </w:style>
  <w:style w:type="paragraph" w:customStyle="1" w:styleId="688303A195BE47F0BF3CABAA23851DB7">
    <w:name w:val="688303A195BE47F0BF3CABAA23851DB7"/>
    <w:rsid w:val="00CC5F9E"/>
    <w:pPr>
      <w:spacing w:after="160" w:line="259" w:lineRule="auto"/>
    </w:pPr>
  </w:style>
  <w:style w:type="paragraph" w:customStyle="1" w:styleId="4DC26F8D0D234A5B8485D9017A642A7C">
    <w:name w:val="4DC26F8D0D234A5B8485D9017A642A7C"/>
    <w:rsid w:val="00CC5F9E"/>
    <w:pPr>
      <w:spacing w:after="160" w:line="259" w:lineRule="auto"/>
    </w:pPr>
  </w:style>
  <w:style w:type="paragraph" w:customStyle="1" w:styleId="F25A0043CE534E3E9BE0FCF9CCF816B1">
    <w:name w:val="F25A0043CE534E3E9BE0FCF9CCF816B1"/>
    <w:rsid w:val="00CC5F9E"/>
    <w:pPr>
      <w:spacing w:after="160" w:line="259" w:lineRule="auto"/>
    </w:pPr>
  </w:style>
  <w:style w:type="paragraph" w:customStyle="1" w:styleId="DD938993F879470985099B92CCF87816">
    <w:name w:val="DD938993F879470985099B92CCF87816"/>
    <w:rsid w:val="00CC5F9E"/>
    <w:pPr>
      <w:spacing w:after="160" w:line="259" w:lineRule="auto"/>
    </w:pPr>
  </w:style>
  <w:style w:type="paragraph" w:customStyle="1" w:styleId="2501C315FD644530A74DC924CC2C1A12">
    <w:name w:val="2501C315FD644530A74DC924CC2C1A12"/>
    <w:rsid w:val="00CC5F9E"/>
    <w:pPr>
      <w:spacing w:after="160" w:line="259" w:lineRule="auto"/>
    </w:pPr>
  </w:style>
  <w:style w:type="paragraph" w:customStyle="1" w:styleId="8D16AD73459B49619AE169E1EBE31140">
    <w:name w:val="8D16AD73459B49619AE169E1EBE31140"/>
    <w:rsid w:val="00CC5F9E"/>
    <w:pPr>
      <w:spacing w:after="160" w:line="259" w:lineRule="auto"/>
    </w:pPr>
  </w:style>
  <w:style w:type="paragraph" w:customStyle="1" w:styleId="F7366FE442544270BA6A2C736442E2BD">
    <w:name w:val="F7366FE442544270BA6A2C736442E2BD"/>
    <w:rsid w:val="00CC5F9E"/>
    <w:pPr>
      <w:spacing w:after="160" w:line="259" w:lineRule="auto"/>
    </w:pPr>
  </w:style>
  <w:style w:type="paragraph" w:customStyle="1" w:styleId="7C4FC67BFF8242508F579DFD03E9D31B">
    <w:name w:val="7C4FC67BFF8242508F579DFD03E9D31B"/>
    <w:rsid w:val="00CC5F9E"/>
    <w:pPr>
      <w:spacing w:after="160" w:line="259" w:lineRule="auto"/>
    </w:pPr>
  </w:style>
  <w:style w:type="paragraph" w:customStyle="1" w:styleId="C9F43C239545429ABF9D778E5F587108">
    <w:name w:val="C9F43C239545429ABF9D778E5F587108"/>
    <w:rsid w:val="00E2163D"/>
    <w:pPr>
      <w:spacing w:after="160" w:line="259" w:lineRule="auto"/>
    </w:pPr>
  </w:style>
  <w:style w:type="paragraph" w:customStyle="1" w:styleId="DD9E5ACBB07A40DA834C14CFA47208C6">
    <w:name w:val="DD9E5ACBB07A40DA834C14CFA47208C6"/>
    <w:rsid w:val="0006146C"/>
    <w:pPr>
      <w:spacing w:after="160" w:line="259" w:lineRule="auto"/>
    </w:pPr>
  </w:style>
  <w:style w:type="paragraph" w:customStyle="1" w:styleId="E8BF12ED3D4E44FDBE0CF39B0F34BD78">
    <w:name w:val="E8BF12ED3D4E44FDBE0CF39B0F34BD78"/>
    <w:rsid w:val="00FD1B0F"/>
    <w:pPr>
      <w:spacing w:after="160" w:line="259" w:lineRule="auto"/>
    </w:pPr>
  </w:style>
  <w:style w:type="paragraph" w:customStyle="1" w:styleId="A0721904E1824630AF9E60BC5507882B">
    <w:name w:val="A0721904E1824630AF9E60BC5507882B"/>
    <w:rsid w:val="00FD1B0F"/>
    <w:pPr>
      <w:spacing w:after="160" w:line="259" w:lineRule="auto"/>
    </w:pPr>
  </w:style>
  <w:style w:type="paragraph" w:customStyle="1" w:styleId="9C4CF3A2A31548F88E2EF3322C20C748">
    <w:name w:val="9C4CF3A2A31548F88E2EF3322C20C748"/>
    <w:rsid w:val="00FD1B0F"/>
    <w:pPr>
      <w:spacing w:after="160" w:line="259" w:lineRule="auto"/>
    </w:pPr>
  </w:style>
  <w:style w:type="paragraph" w:customStyle="1" w:styleId="D9B8FC8B77D147E9ABD95FA90730BE30">
    <w:name w:val="D9B8FC8B77D147E9ABD95FA90730BE30"/>
    <w:rsid w:val="00FD1B0F"/>
    <w:pPr>
      <w:spacing w:after="160" w:line="259" w:lineRule="auto"/>
    </w:pPr>
  </w:style>
  <w:style w:type="paragraph" w:customStyle="1" w:styleId="F187DDBDB50F400DBA7D88529B9E251A">
    <w:name w:val="F187DDBDB50F400DBA7D88529B9E251A"/>
    <w:rsid w:val="008C6F33"/>
    <w:pPr>
      <w:spacing w:after="160" w:line="259" w:lineRule="auto"/>
    </w:pPr>
  </w:style>
  <w:style w:type="paragraph" w:customStyle="1" w:styleId="97713F72158D4B69AFE8CA13B756AEFE">
    <w:name w:val="97713F72158D4B69AFE8CA13B756AEFE"/>
    <w:rsid w:val="008C6F33"/>
    <w:pPr>
      <w:spacing w:after="160" w:line="259" w:lineRule="auto"/>
    </w:pPr>
  </w:style>
  <w:style w:type="paragraph" w:customStyle="1" w:styleId="4F22658BD9354DB4B8C53952F34F675C">
    <w:name w:val="4F22658BD9354DB4B8C53952F34F675C"/>
    <w:rsid w:val="008C6F33"/>
    <w:pPr>
      <w:spacing w:after="160" w:line="259" w:lineRule="auto"/>
    </w:pPr>
  </w:style>
  <w:style w:type="paragraph" w:customStyle="1" w:styleId="354BD51770514B48AAF73766D830DEA8">
    <w:name w:val="354BD51770514B48AAF73766D830DEA8"/>
    <w:rsid w:val="00AC186A"/>
    <w:pPr>
      <w:spacing w:after="160" w:line="259" w:lineRule="auto"/>
    </w:pPr>
  </w:style>
  <w:style w:type="paragraph" w:customStyle="1" w:styleId="4B3BFC52A06245A6942BE29837FA1832">
    <w:name w:val="4B3BFC52A06245A6942BE29837FA1832"/>
    <w:rsid w:val="00AC186A"/>
    <w:pPr>
      <w:spacing w:after="160" w:line="259" w:lineRule="auto"/>
    </w:pPr>
  </w:style>
  <w:style w:type="paragraph" w:customStyle="1" w:styleId="9D7E00DD63854EBB8320332BB236FF91">
    <w:name w:val="9D7E00DD63854EBB8320332BB236FF91"/>
    <w:rsid w:val="0043620C"/>
    <w:pPr>
      <w:spacing w:after="160" w:line="259" w:lineRule="auto"/>
    </w:pPr>
  </w:style>
  <w:style w:type="paragraph" w:customStyle="1" w:styleId="65C01D1FB96E4BD3BD805F942E0AAB3C">
    <w:name w:val="65C01D1FB96E4BD3BD805F942E0AAB3C"/>
    <w:rsid w:val="0043620C"/>
    <w:pPr>
      <w:spacing w:after="160" w:line="259" w:lineRule="auto"/>
    </w:pPr>
  </w:style>
  <w:style w:type="paragraph" w:customStyle="1" w:styleId="B70CA6DC78F041B99A0A6665CEF49E30">
    <w:name w:val="B70CA6DC78F041B99A0A6665CEF49E30"/>
    <w:rsid w:val="0043620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2021-07-16T00:00:00</PublishDate>
  <Abstract>2 147 500,00 руб. без НДС (2 577 000,00 руб. с НДС)</Abstract>
  <CompanyAddress/>
  <CompanyPhone>__.__.2019 18:00</CompanyPhone>
  <CompanyFax>выполнения работ</CompanyFax>
  <CompanyEmail>zakupki@gridcom-rt.ru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{B957FFD6-F947-43B2-BFD9-9AE0DE3BE006}</b:Gu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D2AE02-A3CD-4F8D-A581-764F1B07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НОМЕРЗАКУПКИ</vt:lpstr>
    </vt:vector>
  </TitlesOfParts>
  <Manager>Салихов Дамир Рафаелевич, номер телефона: (843) 291-83-08 или 291-85-60, внутренний номер для звонков из проходной: 23-08 или 25-60</Manager>
  <Company>__.__.2019 15:00</Company>
  <LinksUpToDate>false</LinksUpToDate>
  <CharactersWithSpaces>6596</CharactersWithSpaces>
  <SharedDoc>false</SharedDoc>
  <HLinks>
    <vt:vector size="306" baseType="variant">
      <vt:variant>
        <vt:i4>2687065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_4.4_Подготовка_Предложений</vt:lpwstr>
      </vt:variant>
      <vt:variant>
        <vt:i4>2687065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_4.4_Подготовка_Предложений</vt:lpwstr>
      </vt:variant>
      <vt:variant>
        <vt:i4>2687065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_4.4_Подготовка_Предложений</vt:lpwstr>
      </vt:variant>
      <vt:variant>
        <vt:i4>2687065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_4.4_Подготовка_Предложений</vt:lpwstr>
      </vt:variant>
      <vt:variant>
        <vt:i4>73729055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_4.3_Предоставление_Документации</vt:lpwstr>
      </vt:variant>
      <vt:variant>
        <vt:i4>74515483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_3._Проект_Договора_1</vt:lpwstr>
      </vt:variant>
      <vt:variant>
        <vt:i4>2949178</vt:i4>
      </vt:variant>
      <vt:variant>
        <vt:i4>519</vt:i4>
      </vt:variant>
      <vt:variant>
        <vt:i4>0</vt:i4>
      </vt:variant>
      <vt:variant>
        <vt:i4>5</vt:i4>
      </vt:variant>
      <vt:variant>
        <vt:lpwstr>http://www.netcom.tatenergo.ru/</vt:lpwstr>
      </vt:variant>
      <vt:variant>
        <vt:lpwstr/>
      </vt:variant>
      <vt:variant>
        <vt:i4>73860115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_4.9_Подписание_Договора</vt:lpwstr>
      </vt:variant>
      <vt:variant>
        <vt:i4>69141535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_4.5_Требования_к</vt:lpwstr>
      </vt:variant>
      <vt:variant>
        <vt:i4>2687065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_4.4_Подготовка_Предложений</vt:lpwstr>
      </vt:variant>
      <vt:variant>
        <vt:i4>71107652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_5.5_Справка_о</vt:lpwstr>
      </vt:variant>
      <vt:variant>
        <vt:i4>70976580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_5.3_Справка_о</vt:lpwstr>
      </vt:variant>
      <vt:variant>
        <vt:i4>68224031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_5.2_Анкета_Участника</vt:lpwstr>
      </vt:variant>
      <vt:variant>
        <vt:i4>131074</vt:i4>
      </vt:variant>
      <vt:variant>
        <vt:i4>402</vt:i4>
      </vt:variant>
      <vt:variant>
        <vt:i4>0</vt:i4>
      </vt:variant>
      <vt:variant>
        <vt:i4>5</vt:i4>
      </vt:variant>
      <vt:variant>
        <vt:lpwstr>http://www.gridcom-rt.ru/</vt:lpwstr>
      </vt:variant>
      <vt:variant>
        <vt:lpwstr/>
      </vt:variant>
      <vt:variant>
        <vt:i4>2949178</vt:i4>
      </vt:variant>
      <vt:variant>
        <vt:i4>390</vt:i4>
      </vt:variant>
      <vt:variant>
        <vt:i4>0</vt:i4>
      </vt:variant>
      <vt:variant>
        <vt:i4>5</vt:i4>
      </vt:variant>
      <vt:variant>
        <vt:lpwstr>http://www.netcom.tatenergo.ru/</vt:lpwstr>
      </vt:variant>
      <vt:variant>
        <vt:lpwstr/>
      </vt:variant>
      <vt:variant>
        <vt:i4>2949178</vt:i4>
      </vt:variant>
      <vt:variant>
        <vt:i4>348</vt:i4>
      </vt:variant>
      <vt:variant>
        <vt:i4>0</vt:i4>
      </vt:variant>
      <vt:variant>
        <vt:i4>5</vt:i4>
      </vt:variant>
      <vt:variant>
        <vt:lpwstr>http://www.netcom.tatenergo.ru/</vt:lpwstr>
      </vt:variant>
      <vt:variant>
        <vt:lpwstr/>
      </vt:variant>
      <vt:variant>
        <vt:i4>1703988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_Toc323204491</vt:lpwstr>
      </vt:variant>
      <vt:variant>
        <vt:i4>1703988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_Toc323204490</vt:lpwstr>
      </vt:variant>
      <vt:variant>
        <vt:i4>1769524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_Toc323204489</vt:lpwstr>
      </vt:variant>
      <vt:variant>
        <vt:i4>1769524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_Toc323204488</vt:lpwstr>
      </vt:variant>
      <vt:variant>
        <vt:i4>1769524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_Toc323204487</vt:lpwstr>
      </vt:variant>
      <vt:variant>
        <vt:i4>1769524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_Toc323204486</vt:lpwstr>
      </vt:variant>
      <vt:variant>
        <vt:i4>1769524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_Toc323204485</vt:lpwstr>
      </vt:variant>
      <vt:variant>
        <vt:i4>1769524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_Toc323204484</vt:lpwstr>
      </vt:variant>
      <vt:variant>
        <vt:i4>1769524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_Toc323204483</vt:lpwstr>
      </vt:variant>
      <vt:variant>
        <vt:i4>1769524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_Toc323204482</vt:lpwstr>
      </vt:variant>
      <vt:variant>
        <vt:i4>1769524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_Toc323204481</vt:lpwstr>
      </vt:variant>
      <vt:variant>
        <vt:i4>1769524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_Toc323204480</vt:lpwstr>
      </vt:variant>
      <vt:variant>
        <vt:i4>1310772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_Toc323204479</vt:lpwstr>
      </vt:variant>
      <vt:variant>
        <vt:i4>1310772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_Toc323204478</vt:lpwstr>
      </vt:variant>
      <vt:variant>
        <vt:i4>1310772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_Toc323204477</vt:lpwstr>
      </vt:variant>
      <vt:variant>
        <vt:i4>1310772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_Toc323204476</vt:lpwstr>
      </vt:variant>
      <vt:variant>
        <vt:i4>1310772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_Toc323204475</vt:lpwstr>
      </vt:variant>
      <vt:variant>
        <vt:i4>1310772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_Toc323204474</vt:lpwstr>
      </vt:variant>
      <vt:variant>
        <vt:i4>1310772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_Toc323204473</vt:lpwstr>
      </vt:variant>
      <vt:variant>
        <vt:i4>1310772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_Toc323204472</vt:lpwstr>
      </vt:variant>
      <vt:variant>
        <vt:i4>1310772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_Toc323204471</vt:lpwstr>
      </vt:variant>
      <vt:variant>
        <vt:i4>1310772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_Toc323204470</vt:lpwstr>
      </vt:variant>
      <vt:variant>
        <vt:i4>1376308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_Toc323204469</vt:lpwstr>
      </vt:variant>
      <vt:variant>
        <vt:i4>1376308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_Toc323204468</vt:lpwstr>
      </vt:variant>
      <vt:variant>
        <vt:i4>1376308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_Toc323204467</vt:lpwstr>
      </vt:variant>
      <vt:variant>
        <vt:i4>1376308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_Toc323204466</vt:lpwstr>
      </vt:variant>
      <vt:variant>
        <vt:i4>1376308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_Toc323204465</vt:lpwstr>
      </vt:variant>
      <vt:variant>
        <vt:i4>1376308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_Toc323204464</vt:lpwstr>
      </vt:variant>
      <vt:variant>
        <vt:i4>1376308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_Toc323204463</vt:lpwstr>
      </vt:variant>
      <vt:variant>
        <vt:i4>1376308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_Toc323204462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_Toc323204461</vt:lpwstr>
      </vt:variant>
      <vt:variant>
        <vt:i4>1376308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_Toc323204460</vt:lpwstr>
      </vt:variant>
      <vt:variant>
        <vt:i4>1441844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_Toc323204459</vt:lpwstr>
      </vt:variant>
      <vt:variant>
        <vt:i4>1441844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_Toc323204458</vt:lpwstr>
      </vt:variant>
      <vt:variant>
        <vt:i4>131074</vt:i4>
      </vt:variant>
      <vt:variant>
        <vt:i4>81</vt:i4>
      </vt:variant>
      <vt:variant>
        <vt:i4>0</vt:i4>
      </vt:variant>
      <vt:variant>
        <vt:i4>5</vt:i4>
      </vt:variant>
      <vt:variant>
        <vt:lpwstr>http://www.gridcom-rt.ru/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НОМЕРЗАКУПКИ</dc:title>
  <dc:subject>Выполнение работ по модификации мобильного приложения АСУЗ (МП АСУЗ)</dc:subject>
  <dc:creator>USR1CV8</dc:creator>
  <cp:keywords/>
  <dc:description>Предложение делать оферты в электронной форме</dc:description>
  <cp:lastModifiedBy>USR1CV8</cp:lastModifiedBy>
  <cp:revision>1</cp:revision>
  <cp:lastPrinted>2014-10-15T12:37:00Z</cp:lastPrinted>
  <dcterms:created xsi:type="dcterms:W3CDTF">2021-07-16T05:50:00Z</dcterms:created>
  <dcterms:modified xsi:type="dcterms:W3CDTF">2021-07-16T05:50:00Z</dcterms:modified>
  <cp:category>__.__.2019 15:00</cp:category>
  <cp:contentStatus>выполнение работ</cp:contentStatus>
</cp:coreProperties>
</file>